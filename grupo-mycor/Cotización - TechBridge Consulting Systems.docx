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right"/>
        <w:ind w:right="110"/>
      </w:pPr>
      <w:r>
        <w:rPr>
          <w:rFonts w:cs="Times New Roman" w:hAnsi="Times New Roman" w:eastAsia="Times New Roman" w:ascii="Times New Roman"/>
          <w:b/>
          <w:color w:val="0077C8"/>
          <w:spacing w:val="-10"/>
          <w:w w:val="105"/>
          <w:sz w:val="54"/>
          <w:szCs w:val="54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-28"/>
          <w:w w:val="101"/>
          <w:sz w:val="54"/>
          <w:szCs w:val="54"/>
        </w:rPr>
        <w:t>O</w:t>
      </w:r>
      <w:r>
        <w:rPr>
          <w:rFonts w:cs="Times New Roman" w:hAnsi="Times New Roman" w:eastAsia="Times New Roman" w:ascii="Times New Roman"/>
          <w:b/>
          <w:color w:val="0077C8"/>
          <w:spacing w:val="-9"/>
          <w:w w:val="104"/>
          <w:sz w:val="54"/>
          <w:szCs w:val="54"/>
        </w:rPr>
        <w:t>T</w:t>
      </w:r>
      <w:r>
        <w:rPr>
          <w:rFonts w:cs="Times New Roman" w:hAnsi="Times New Roman" w:eastAsia="Times New Roman" w:ascii="Times New Roman"/>
          <w:b/>
          <w:color w:val="0077C8"/>
          <w:spacing w:val="-4"/>
          <w:w w:val="75"/>
          <w:sz w:val="54"/>
          <w:szCs w:val="54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-9"/>
          <w:w w:val="104"/>
          <w:sz w:val="54"/>
          <w:szCs w:val="54"/>
        </w:rPr>
        <w:t>Z</w:t>
      </w:r>
      <w:r>
        <w:rPr>
          <w:rFonts w:cs="Times New Roman" w:hAnsi="Times New Roman" w:eastAsia="Times New Roman" w:ascii="Times New Roman"/>
          <w:b/>
          <w:color w:val="0077C8"/>
          <w:spacing w:val="-34"/>
          <w:w w:val="109"/>
          <w:sz w:val="54"/>
          <w:szCs w:val="54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-10"/>
          <w:w w:val="105"/>
          <w:sz w:val="54"/>
          <w:szCs w:val="54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-4"/>
          <w:w w:val="75"/>
          <w:sz w:val="54"/>
          <w:szCs w:val="54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-10"/>
          <w:w w:val="101"/>
          <w:sz w:val="54"/>
          <w:szCs w:val="54"/>
        </w:rPr>
        <w:t>Ó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8"/>
          <w:sz w:val="54"/>
          <w:szCs w:val="5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4"/>
          <w:szCs w:val="5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right"/>
        <w:ind w:right="117"/>
      </w:pPr>
      <w:r>
        <w:rPr>
          <w:rFonts w:cs="Times New Roman" w:hAnsi="Times New Roman" w:eastAsia="Times New Roman" w:ascii="Times New Roman"/>
          <w:color w:val="374050"/>
          <w:spacing w:val="-25"/>
          <w:w w:val="11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374050"/>
          <w:spacing w:val="-4"/>
          <w:w w:val="13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374050"/>
          <w:spacing w:val="-4"/>
          <w:w w:val="134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374050"/>
          <w:spacing w:val="-4"/>
          <w:w w:val="125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374050"/>
          <w:spacing w:val="-4"/>
          <w:w w:val="10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374050"/>
          <w:spacing w:val="-1"/>
          <w:w w:val="12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374050"/>
          <w:spacing w:val="-2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374050"/>
          <w:spacing w:val="-4"/>
          <w:w w:val="12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374050"/>
          <w:spacing w:val="-4"/>
          <w:w w:val="128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374050"/>
          <w:spacing w:val="0"/>
          <w:w w:val="13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374050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4050"/>
          <w:spacing w:val="-5"/>
          <w:w w:val="113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374050"/>
          <w:spacing w:val="-4"/>
          <w:w w:val="124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374050"/>
          <w:spacing w:val="-4"/>
          <w:w w:val="12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374050"/>
          <w:spacing w:val="-4"/>
          <w:w w:val="144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4050"/>
          <w:spacing w:val="-4"/>
          <w:w w:val="125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374050"/>
          <w:spacing w:val="2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374050"/>
          <w:spacing w:val="-2"/>
          <w:w w:val="13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374050"/>
          <w:spacing w:val="-2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374050"/>
          <w:spacing w:val="-4"/>
          <w:w w:val="12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8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374050"/>
          <w:spacing w:val="-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1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4050"/>
          <w:spacing w:val="-4"/>
          <w:w w:val="12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374050"/>
          <w:spacing w:val="-4"/>
          <w:w w:val="144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4050"/>
          <w:spacing w:val="-5"/>
          <w:w w:val="13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374050"/>
          <w:spacing w:val="-4"/>
          <w:w w:val="13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374050"/>
          <w:spacing w:val="-6"/>
          <w:w w:val="118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44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90" w:lineRule="exact" w:line="180"/>
        <w:ind w:right="117"/>
      </w:pPr>
      <w:hyperlink r:id="rId4"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n</w:t>
        </w:r>
        <w:r>
          <w:rPr>
            <w:rFonts w:cs="Times New Roman" w:hAnsi="Times New Roman" w:eastAsia="Times New Roman" w:ascii="Times New Roman"/>
            <w:color w:val="24262B"/>
            <w:spacing w:val="-1"/>
            <w:w w:val="122"/>
            <w:position w:val="-4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color w:val="24262B"/>
            <w:spacing w:val="-5"/>
            <w:w w:val="122"/>
            <w:position w:val="-4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color w:val="24262B"/>
            <w:spacing w:val="-6"/>
            <w:w w:val="122"/>
            <w:position w:val="-4"/>
            <w:sz w:val="21"/>
            <w:szCs w:val="21"/>
          </w:rPr>
          <w:t>@</w:t>
        </w:r>
        <w:r>
          <w:rPr>
            <w:rFonts w:cs="Times New Roman" w:hAnsi="Times New Roman" w:eastAsia="Times New Roman" w:ascii="Times New Roman"/>
            <w:color w:val="24262B"/>
            <w:spacing w:val="-2"/>
            <w:w w:val="122"/>
            <w:position w:val="-4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b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color w:val="24262B"/>
            <w:spacing w:val="-1"/>
            <w:w w:val="122"/>
            <w:position w:val="-4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22"/>
            <w:position w:val="-4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color w:val="24262B"/>
            <w:spacing w:val="-5"/>
            <w:w w:val="122"/>
            <w:position w:val="-4"/>
            <w:sz w:val="21"/>
            <w:szCs w:val="21"/>
          </w:rPr>
          <w:t>m</w:t>
        </w:r>
        <w:r>
          <w:rPr>
            <w:rFonts w:cs="Times New Roman" w:hAnsi="Times New Roman" w:eastAsia="Times New Roman" w:ascii="Times New Roman"/>
            <w:color w:val="24262B"/>
            <w:spacing w:val="-1"/>
            <w:w w:val="122"/>
            <w:position w:val="-4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color w:val="24262B"/>
            <w:spacing w:val="-5"/>
            <w:w w:val="122"/>
            <w:position w:val="-4"/>
            <w:sz w:val="21"/>
            <w:szCs w:val="21"/>
          </w:rPr>
          <w:t>m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22"/>
            <w:position w:val="-4"/>
            <w:sz w:val="21"/>
            <w:szCs w:val="21"/>
          </w:rPr>
          <w:t>x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  <w:sectPr>
          <w:pgSz w:w="12240" w:h="15840"/>
          <w:pgMar w:top="820" w:bottom="0" w:left="360" w:right="3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80"/>
        <w:ind w:left="120"/>
      </w:pPr>
      <w:r>
        <w:rPr>
          <w:rFonts w:cs="Times New Roman" w:hAnsi="Times New Roman" w:eastAsia="Times New Roman" w:ascii="Times New Roman"/>
          <w:b/>
          <w:color w:val="374050"/>
          <w:spacing w:val="-5"/>
          <w:w w:val="104"/>
          <w:sz w:val="30"/>
          <w:szCs w:val="3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00"/>
          <w:sz w:val="30"/>
          <w:szCs w:val="3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00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37"/>
          <w:sz w:val="30"/>
          <w:szCs w:val="3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4"/>
          <w:sz w:val="30"/>
          <w:szCs w:val="3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-6"/>
          <w:w w:val="112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37"/>
          <w:sz w:val="30"/>
          <w:szCs w:val="3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2"/>
          <w:sz w:val="30"/>
          <w:szCs w:val="3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 w:right="-54"/>
      </w:pPr>
      <w:r>
        <w:rPr>
          <w:rFonts w:cs="Times New Roman" w:hAnsi="Times New Roman" w:eastAsia="Times New Roman" w:ascii="Times New Roman"/>
          <w:b/>
          <w:color w:val="374050"/>
          <w:spacing w:val="-4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2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74050"/>
          <w:spacing w:val="-7"/>
          <w:w w:val="9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3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11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1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1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-19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-1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-3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-3"/>
          <w:w w:val="12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74050"/>
          <w:spacing w:val="-3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-1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-1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3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3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1"/>
          <w:w w:val="89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374050"/>
          <w:spacing w:val="-3"/>
          <w:w w:val="12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74050"/>
          <w:spacing w:val="-3"/>
          <w:w w:val="12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-6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0" w:lineRule="auto" w:line="312"/>
        <w:ind w:left="120" w:right="1211"/>
      </w:pPr>
      <w:r>
        <w:rPr>
          <w:rFonts w:cs="Times New Roman" w:hAnsi="Times New Roman" w:eastAsia="Times New Roman" w:ascii="Times New Roman"/>
          <w:b/>
          <w:color w:val="374050"/>
          <w:spacing w:val="-3"/>
          <w:w w:val="9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74050"/>
          <w:spacing w:val="-7"/>
          <w:w w:val="9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3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4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5"/>
          <w:w w:val="11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74050"/>
          <w:spacing w:val="-2"/>
          <w:w w:val="11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3"/>
          <w:w w:val="11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-3"/>
          <w:w w:val="11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11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5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-7"/>
          <w:w w:val="11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74050"/>
          <w:spacing w:val="-3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-3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35"/>
          <w:w w:val="100"/>
          <w:sz w:val="20"/>
          <w:szCs w:val="20"/>
        </w:rPr>
        <w:t> </w:t>
      </w:r>
      <w:hyperlink r:id="rId5">
        <w:r>
          <w:rPr>
            <w:rFonts w:cs="Times New Roman" w:hAnsi="Times New Roman" w:eastAsia="Times New Roman" w:ascii="Times New Roman"/>
            <w:color w:val="374050"/>
            <w:spacing w:val="1"/>
            <w:w w:val="115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color w:val="374050"/>
            <w:spacing w:val="-2"/>
            <w:w w:val="120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color w:val="374050"/>
            <w:spacing w:val="-4"/>
            <w:w w:val="115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color w:val="374050"/>
            <w:spacing w:val="-3"/>
            <w:w w:val="125"/>
            <w:sz w:val="20"/>
            <w:szCs w:val="20"/>
          </w:rPr>
          <w:t>p</w:t>
        </w:r>
        <w:r>
          <w:rPr>
            <w:rFonts w:cs="Times New Roman" w:hAnsi="Times New Roman" w:eastAsia="Times New Roman" w:ascii="Times New Roman"/>
            <w:color w:val="374050"/>
            <w:spacing w:val="-3"/>
            <w:w w:val="138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color w:val="374050"/>
            <w:spacing w:val="-5"/>
            <w:w w:val="107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color w:val="374050"/>
            <w:spacing w:val="-3"/>
            <w:w w:val="121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color w:val="374050"/>
            <w:spacing w:val="-3"/>
            <w:w w:val="122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374050"/>
            <w:spacing w:val="-2"/>
            <w:w w:val="120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color w:val="374050"/>
            <w:spacing w:val="-4"/>
            <w:w w:val="115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color w:val="374050"/>
            <w:spacing w:val="-3"/>
            <w:w w:val="129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color w:val="374050"/>
            <w:spacing w:val="-1"/>
            <w:w w:val="89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color w:val="374050"/>
            <w:spacing w:val="-1"/>
            <w:w w:val="89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color w:val="374050"/>
            <w:spacing w:val="-1"/>
            <w:w w:val="118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color w:val="374050"/>
            <w:spacing w:val="-3"/>
            <w:w w:val="132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color w:val="374050"/>
            <w:spacing w:val="-3"/>
            <w:w w:val="122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color w:val="374050"/>
            <w:spacing w:val="0"/>
            <w:w w:val="115"/>
            <w:sz w:val="20"/>
            <w:szCs w:val="20"/>
          </w:rPr>
          <w:t>m</w:t>
        </w:r>
      </w:hyperlink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3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9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74050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27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74050"/>
          <w:spacing w:val="-4"/>
          <w:w w:val="127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74050"/>
          <w:spacing w:val="-4"/>
          <w:w w:val="127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-7"/>
          <w:w w:val="12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2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74050"/>
          <w:spacing w:val="-3"/>
          <w:w w:val="12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74050"/>
          <w:spacing w:val="-3"/>
          <w:w w:val="127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80"/>
        <w:ind w:left="680"/>
      </w:pPr>
      <w:r>
        <w:br w:type="column"/>
      </w:r>
      <w:r>
        <w:rPr>
          <w:rFonts w:cs="Times New Roman" w:hAnsi="Times New Roman" w:eastAsia="Times New Roman" w:ascii="Times New Roman"/>
          <w:b/>
          <w:color w:val="374050"/>
          <w:spacing w:val="-6"/>
          <w:w w:val="120"/>
          <w:sz w:val="30"/>
          <w:szCs w:val="3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120"/>
          <w:sz w:val="30"/>
          <w:szCs w:val="3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20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120"/>
          <w:sz w:val="30"/>
          <w:szCs w:val="3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20"/>
          <w:sz w:val="30"/>
          <w:szCs w:val="3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20"/>
          <w:sz w:val="30"/>
          <w:szCs w:val="3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120"/>
          <w:sz w:val="30"/>
          <w:szCs w:val="3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0"/>
          <w:sz w:val="30"/>
          <w:szCs w:val="30"/>
        </w:rPr>
        <w:t>s</w:t>
      </w:r>
      <w:r>
        <w:rPr>
          <w:rFonts w:cs="Times New Roman" w:hAnsi="Times New Roman" w:eastAsia="Times New Roman" w:ascii="Times New Roman"/>
          <w:b/>
          <w:color w:val="374050"/>
          <w:spacing w:val="-25"/>
          <w:w w:val="12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6"/>
          <w:w w:val="120"/>
          <w:sz w:val="30"/>
          <w:szCs w:val="3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0"/>
          <w:sz w:val="30"/>
          <w:szCs w:val="3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6"/>
          <w:w w:val="12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104"/>
          <w:sz w:val="30"/>
          <w:szCs w:val="3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25"/>
          <w:sz w:val="30"/>
          <w:szCs w:val="3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2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00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32"/>
          <w:sz w:val="30"/>
          <w:szCs w:val="30"/>
        </w:rPr>
        <w:t>z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8"/>
          <w:sz w:val="30"/>
          <w:szCs w:val="3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36"/>
          <w:sz w:val="30"/>
          <w:szCs w:val="3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00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25"/>
          <w:sz w:val="30"/>
          <w:szCs w:val="30"/>
        </w:rPr>
        <w:t>ó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4"/>
          <w:sz w:val="30"/>
          <w:szCs w:val="3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2"/>
          <w:sz w:val="30"/>
          <w:szCs w:val="3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b/>
          <w:color w:val="374050"/>
          <w:spacing w:val="-4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4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3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7"/>
          <w:w w:val="9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11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1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1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1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-26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374050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-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74050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25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74050"/>
          <w:spacing w:val="-4"/>
          <w:w w:val="125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-4"/>
          <w:w w:val="125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74050"/>
          <w:spacing w:val="27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2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-3"/>
          <w:w w:val="12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0"/>
          <w:w w:val="83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0"/>
        <w:ind w:left="1229"/>
      </w:pPr>
      <w:r>
        <w:rPr>
          <w:rFonts w:cs="Times New Roman" w:hAnsi="Times New Roman" w:eastAsia="Times New Roman" w:ascii="Times New Roman"/>
          <w:b/>
          <w:color w:val="374050"/>
          <w:spacing w:val="-11"/>
          <w:w w:val="117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17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0"/>
          <w:w w:val="117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374050"/>
          <w:spacing w:val="17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1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1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18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-3"/>
          <w:w w:val="12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74050"/>
          <w:spacing w:val="-3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3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4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2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-10"/>
          <w:w w:val="12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24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74050"/>
          <w:spacing w:val="-3"/>
          <w:w w:val="12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-3"/>
          <w:w w:val="124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0"/>
        <w:ind w:left="2517"/>
        <w:sectPr>
          <w:type w:val="continuous"/>
          <w:pgSz w:w="12240" w:h="15840"/>
          <w:pgMar w:top="820" w:bottom="0" w:left="360" w:right="360"/>
          <w:cols w:num="2" w:equalWidth="off">
            <w:col w:w="3916" w:space="3432"/>
            <w:col w:w="4172"/>
          </w:cols>
        </w:sectPr>
      </w:pPr>
      <w:r>
        <w:rPr>
          <w:rFonts w:cs="Times New Roman" w:hAnsi="Times New Roman" w:eastAsia="Times New Roman" w:ascii="Times New Roman"/>
          <w:b/>
          <w:color w:val="374050"/>
          <w:spacing w:val="-18"/>
          <w:w w:val="11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1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11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-8"/>
          <w:w w:val="11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19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-28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1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74050"/>
          <w:spacing w:val="0"/>
          <w:w w:val="11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11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-1"/>
          <w:w w:val="89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374050"/>
          <w:spacing w:val="-3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pict>
          <v:group style="position:absolute;margin-left:0pt;margin-top:16.44pt;width:612pt;height:775.56pt;mso-position-horizontal-relative:page;mso-position-vertical-relative:page;z-index:-478" coordorigin="0,329" coordsize="12240,15511">
            <v:shape style="position:absolute;left:-115;top:485;width:12470;height:15614" coordorigin="-115,485" coordsize="12470,15614" path="m0,485l0,495,12240,495,12240,485,0,485xe" filled="t" fillcolor="#000000" stroked="f">
              <v:path arrowok="t"/>
              <v:fill/>
            </v:shape>
            <v:shape style="position:absolute;left:-115;top:485;width:12470;height:15614" coordorigin="-115,485" coordsize="12470,15614" path="m0,495l0,495,0,15825,15,15825,15,599,33,541,80,503,100,497,120,495e" filled="t" fillcolor="#000000" stroked="f">
              <v:path arrowok="t"/>
              <v:fill/>
            </v:shape>
            <v:shape style="position:absolute;left:-115;top:485;width:12470;height:15614" coordorigin="-115,485" coordsize="12470,15614" path="m120,495l12121,495,12179,513,12217,560,12225,600,12225,15825,12240,15825,12240,495e" filled="t" fillcolor="#000000" stroked="f">
              <v:path arrowok="t"/>
              <v:fill/>
            </v:shape>
            <v:shape style="position:absolute;left:-115;top:485;width:12470;height:15614" coordorigin="-115,485" coordsize="12470,15614" path="m0,15825l0,15840,12240,15840,12240,15825e" filled="t" fillcolor="#000000" stroked="f">
              <v:path arrowok="t"/>
              <v:fill/>
            </v:shape>
            <v:shape style="position:absolute;left:-446;top:331;width:13133;height:16186" coordorigin="-446,331" coordsize="13133,16186" path="m0,331l0,495,12240,495,12240,331,0,331xe" filled="t" fillcolor="#000000" stroked="f">
              <v:path arrowok="t"/>
              <v:fill/>
            </v:shape>
            <v:shape style="position:absolute;left:-446;top:331;width:13133;height:16186" coordorigin="-446,331" coordsize="13133,16186" path="m0,495l0,495,0,15825,15,15825,15,599,33,541,80,503,100,497,120,495e" filled="t" fillcolor="#000000" stroked="f">
              <v:path arrowok="t"/>
              <v:fill/>
            </v:shape>
            <v:shape style="position:absolute;left:-446;top:331;width:13133;height:16186" coordorigin="-446,331" coordsize="13133,16186" path="m120,495l12121,495,12179,513,12217,560,12225,600,12225,15825,12240,15825,12240,495e" filled="t" fillcolor="#000000" stroked="f">
              <v:path arrowok="t"/>
              <v:fill/>
            </v:shape>
            <v:shape style="position:absolute;left:-446;top:331;width:13133;height:16186" coordorigin="-446,331" coordsize="13133,16186" path="m0,15825l0,15840,12240,15840,12240,15825e" filled="t" fillcolor="#000000" stroked="f">
              <v:path arrowok="t"/>
              <v:fill/>
            </v:shape>
            <v:shape style="position:absolute;left:0;top:480;width:12240;height:15360" coordorigin="0,480" coordsize="12240,15360" path="m0,15840l0,592,1,584,2,577,4,569,6,561,9,554,12,547,16,540,20,533,25,527,30,521,35,515,41,510,47,505,53,500,60,496,67,492,74,489,81,486,89,484,97,482,104,481,112,480,12128,480,12136,481,12143,482,12151,484,12159,486,12166,489,12173,492,12180,496,12187,500,12193,505,12199,510,12205,515,12210,521,12215,527,12220,533,12224,540,12240,592,12240,15840,0,15840xe" filled="t" fillcolor="#FFFFFF" stroked="f">
              <v:path arrowok="t"/>
              <v:fill/>
            </v:shape>
            <v:shape style="position:absolute;left:480;top:2887;width:11280;height:0" coordorigin="480,2887" coordsize="11280,0" path="m480,2887l11760,2887e" filled="f" stroked="t" strokeweight="0.85pt" strokecolor="#E4E7EB">
              <v:path arrowok="t"/>
            </v:shape>
            <v:shape type="#_x0000_t75" style="position:absolute;left:480;top:960;width:3030;height:1440">
              <v:imagedata o:title="" r:id="rId6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87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auto" w:line="156"/>
              <w:ind w:left="180" w:right="275" w:firstLine="10152"/>
            </w:pP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1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9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ABABAB"/>
                <w:spacing w:val="-4"/>
                <w:w w:val="119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ABABAB"/>
                <w:spacing w:val="-8"/>
                <w:w w:val="11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ABABAB"/>
                <w:spacing w:val="0"/>
                <w:w w:val="109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ABABAB"/>
                <w:spacing w:val="0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ABABAB"/>
                <w:spacing w:val="-4"/>
                <w:w w:val="106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9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2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color w:val="ABABAB"/>
                <w:spacing w:val="-8"/>
                <w:w w:val="9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ABABAB"/>
                <w:spacing w:val="-10"/>
                <w:w w:val="109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ABABAB"/>
                <w:spacing w:val="-6"/>
                <w:w w:val="139"/>
                <w:sz w:val="18"/>
                <w:szCs w:val="18"/>
              </w:rPr>
              <w:t>/</w:t>
            </w:r>
            <w:r>
              <w:rPr>
                <w:rFonts w:cs="Times New Roman" w:hAnsi="Times New Roman" w:eastAsia="Times New Roman" w:ascii="Times New Roman"/>
                <w:color w:val="ABABAB"/>
                <w:spacing w:val="-10"/>
                <w:w w:val="10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1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1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color w:val="ABABAB"/>
                <w:spacing w:val="-1"/>
                <w:w w:val="85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3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color w:val="ABABAB"/>
                <w:spacing w:val="-1"/>
                <w:w w:val="85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ABABAB"/>
                <w:spacing w:val="-10"/>
                <w:w w:val="102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ABABAB"/>
                <w:spacing w:val="0"/>
                <w:w w:val="102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color w:val="ABABAB"/>
                <w:spacing w:val="0"/>
                <w:w w:val="100"/>
                <w:sz w:val="18"/>
                <w:szCs w:val="18"/>
              </w:rPr>
              <w:t>                                              </w:t>
            </w:r>
            <w:r>
              <w:rPr>
                <w:rFonts w:cs="Times New Roman" w:hAnsi="Times New Roman" w:eastAsia="Times New Roman" w:ascii="Times New Roman"/>
                <w:color w:val="ABABAB"/>
                <w:spacing w:val="-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2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1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19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1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ABABAB"/>
                <w:spacing w:val="-1"/>
                <w:w w:val="85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18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1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ABABAB"/>
                <w:spacing w:val="-1"/>
                <w:w w:val="85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9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color w:val="ABABAB"/>
                <w:spacing w:val="0"/>
                <w:w w:val="107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color w:val="ABABAB"/>
                <w:spacing w:val="0"/>
                <w:w w:val="100"/>
                <w:sz w:val="18"/>
                <w:szCs w:val="18"/>
              </w:rPr>
              <w:t>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color w:val="ABABAB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5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9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ABABAB"/>
                <w:spacing w:val="-5"/>
                <w:w w:val="10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ABABAB"/>
                <w:spacing w:val="0"/>
                <w:w w:val="119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right"/>
              <w:spacing w:lineRule="exact" w:line="140"/>
              <w:ind w:right="180"/>
            </w:pPr>
            <w:r>
              <w:rPr>
                <w:rFonts w:cs="Times New Roman" w:hAnsi="Times New Roman" w:eastAsia="Times New Roman" w:ascii="Times New Roman"/>
                <w:color w:val="ABABAB"/>
                <w:spacing w:val="-17"/>
                <w:w w:val="118"/>
                <w:position w:val="1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3"/>
                <w:position w:val="1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13"/>
                <w:position w:val="1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color w:val="ABABAB"/>
                <w:spacing w:val="-1"/>
                <w:w w:val="85"/>
                <w:position w:val="1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color w:val="ABABAB"/>
                <w:spacing w:val="-3"/>
                <w:w w:val="103"/>
                <w:position w:val="1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color w:val="ABABAB"/>
                <w:spacing w:val="0"/>
                <w:w w:val="94"/>
                <w:position w:val="1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540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180"/>
            </w:pPr>
            <w:r>
              <w:rPr>
                <w:rFonts w:cs="Times New Roman" w:hAnsi="Times New Roman" w:eastAsia="Times New Roman" w:ascii="Times New Roman"/>
                <w:b/>
                <w:color w:val="0077C8"/>
                <w:spacing w:val="-2"/>
                <w:w w:val="89"/>
                <w:sz w:val="19"/>
                <w:szCs w:val="19"/>
              </w:rPr>
              <w:t>1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38"/>
                <w:sz w:val="19"/>
                <w:szCs w:val="19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9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7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9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7"/>
                <w:sz w:val="19"/>
                <w:szCs w:val="19"/>
              </w:rPr>
              <w:t>Á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87"/>
                <w:sz w:val="19"/>
                <w:szCs w:val="19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5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0"/>
                <w:sz w:val="19"/>
                <w:szCs w:val="19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3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9"/>
                <w:sz w:val="19"/>
                <w:szCs w:val="19"/>
              </w:rPr>
              <w:t>Ñ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2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94"/>
                <w:sz w:val="19"/>
                <w:szCs w:val="19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1"/>
                <w:w w:val="94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3"/>
                <w:sz w:val="19"/>
                <w:szCs w:val="19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2"/>
                <w:sz w:val="19"/>
                <w:szCs w:val="19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7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79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2"/>
                <w:w w:val="94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6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15"/>
                <w:position w:val="-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position w:val="-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20"/>
              <w:ind w:left="144" w:right="564"/>
            </w:pPr>
            <w:r>
              <w:rPr>
                <w:rFonts w:cs="Times New Roman" w:hAnsi="Times New Roman" w:eastAsia="Times New Roman" w:ascii="Times New Roman"/>
                <w:spacing w:val="-3"/>
                <w:w w:val="97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3"/>
                <w:sz w:val="18"/>
                <w:szCs w:val="18"/>
              </w:rPr>
              <w:t>á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8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3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position w:val="-3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                                            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position w:val="-3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3"/>
                <w:w w:val="132"/>
                <w:position w:val="-3"/>
                <w:sz w:val="18"/>
                <w:szCs w:val="18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60"/>
              <w:ind w:left="4095" w:right="4483"/>
            </w:pP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13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79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5"/>
                <w:w w:val="119"/>
                <w:position w:val="-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19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position w:val="-4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4"/>
                <w:w w:val="119"/>
                <w:position w:val="-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19"/>
                <w:position w:val="-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19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"/>
                <w:w w:val="119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16"/>
                <w:position w:val="-4"/>
                <w:sz w:val="18"/>
                <w:szCs w:val="18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13"/>
                <w:position w:val="-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position w:val="-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13"/>
                <w:position w:val="-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20"/>
              <w:ind w:left="180"/>
            </w:pPr>
            <w:r>
              <w:rPr>
                <w:rFonts w:cs="Times New Roman" w:hAnsi="Times New Roman" w:eastAsia="Times New Roman" w:ascii="Times New Roman"/>
                <w:spacing w:val="-3"/>
                <w:w w:val="102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ñ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82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15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13"/>
                <w:position w:val="-3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-21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5"/>
                <w:position w:val="-3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82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3"/>
                <w:position w:val="-3"/>
                <w:sz w:val="18"/>
                <w:szCs w:val="18"/>
              </w:rPr>
              <w:t>/</w:t>
            </w:r>
            <w:r>
              <w:rPr>
                <w:rFonts w:cs="Times New Roman" w:hAnsi="Times New Roman" w:eastAsia="Times New Roman" w:ascii="Times New Roman"/>
                <w:spacing w:val="-3"/>
                <w:w w:val="105"/>
                <w:position w:val="-3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96"/>
                <w:position w:val="-3"/>
                <w:sz w:val="18"/>
                <w:szCs w:val="18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                                          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3"/>
                <w:sz w:val="18"/>
                <w:szCs w:val="18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3"/>
                <w:sz w:val="18"/>
                <w:szCs w:val="18"/>
              </w:rPr>
              <w:t>                </w:t>
            </w:r>
            <w:r>
              <w:rPr>
                <w:rFonts w:cs="Times New Roman" w:hAnsi="Times New Roman" w:eastAsia="Times New Roman" w:ascii="Times New Roman"/>
                <w:spacing w:val="50"/>
                <w:w w:val="126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position w:val="-3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position w:val="-3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position w:val="-3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60"/>
              <w:ind w:left="4095" w:right="6486"/>
            </w:pP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79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3"/>
                <w:w w:val="102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ñ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8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7"/>
                <w:w w:val="128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28"/>
                <w:position w:val="-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128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28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8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7"/>
                <w:w w:val="128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8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28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28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28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4"/>
                <w:w w:val="128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position w:val="-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position w:val="-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20"/>
              <w:ind w:left="180"/>
            </w:pPr>
            <w:r>
              <w:rPr>
                <w:rFonts w:cs="Times New Roman" w:hAnsi="Times New Roman" w:eastAsia="Times New Roman" w:ascii="Times New Roman"/>
                <w:spacing w:val="-3"/>
                <w:w w:val="102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ñ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97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3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                                                   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3"/>
                <w:sz w:val="18"/>
                <w:szCs w:val="18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3"/>
                <w:sz w:val="18"/>
                <w:szCs w:val="18"/>
              </w:rPr>
              <w:t>                </w:t>
            </w:r>
            <w:r>
              <w:rPr>
                <w:rFonts w:cs="Times New Roman" w:hAnsi="Times New Roman" w:eastAsia="Times New Roman" w:ascii="Times New Roman"/>
                <w:spacing w:val="50"/>
                <w:w w:val="126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position w:val="-3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position w:val="-3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position w:val="-3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60"/>
              <w:ind w:left="4095" w:right="4983"/>
            </w:pP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13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í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40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180"/>
            </w:pP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33"/>
                <w:sz w:val="19"/>
                <w:szCs w:val="19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33"/>
                <w:sz w:val="19"/>
                <w:szCs w:val="19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24"/>
                <w:w w:val="133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0"/>
                <w:sz w:val="19"/>
                <w:szCs w:val="19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0"/>
                <w:sz w:val="19"/>
                <w:szCs w:val="19"/>
              </w:rPr>
              <w:t>Ó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8"/>
                <w:w w:val="100"/>
                <w:sz w:val="19"/>
                <w:szCs w:val="19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0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9"/>
                <w:sz w:val="19"/>
                <w:szCs w:val="19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3"/>
                <w:sz w:val="19"/>
                <w:szCs w:val="19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2"/>
                <w:sz w:val="19"/>
                <w:szCs w:val="19"/>
              </w:rPr>
              <w:t>Ó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9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6"/>
                <w:sz w:val="19"/>
                <w:szCs w:val="19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87"/>
                <w:sz w:val="19"/>
                <w:szCs w:val="19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9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3"/>
                <w:sz w:val="19"/>
                <w:szCs w:val="19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79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6"/>
                <w:w w:val="121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1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21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6"/>
                <w:w w:val="121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94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3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97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27"/>
                <w:position w:val="-4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position w:val="-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ú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20"/>
              <w:ind w:left="180"/>
            </w:pPr>
            <w:r>
              <w:rPr>
                <w:rFonts w:cs="Times New Roman" w:hAnsi="Times New Roman" w:eastAsia="Times New Roman" w:ascii="Times New Roman"/>
                <w:spacing w:val="-3"/>
                <w:position w:val="-3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2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22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2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22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22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5"/>
                <w:w w:val="122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2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22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1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                                             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position w:val="-3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position w:val="-3"/>
                <w:sz w:val="18"/>
                <w:szCs w:val="18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position w:val="-3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position w:val="-3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3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6"/>
                <w:w w:val="126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2"/>
                <w:w w:val="12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27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79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5"/>
                <w:w w:val="98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21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1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21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4"/>
                <w:w w:val="121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21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-4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21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7"/>
                <w:w w:val="121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position w:val="-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20"/>
              <w:ind w:left="180"/>
            </w:pPr>
            <w:r>
              <w:rPr>
                <w:rFonts w:cs="Times New Roman" w:hAnsi="Times New Roman" w:eastAsia="Times New Roman" w:ascii="Times New Roman"/>
                <w:spacing w:val="-3"/>
                <w:w w:val="105"/>
                <w:position w:val="-3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89"/>
                <w:position w:val="-3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1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position w:val="-3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3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                                           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position w:val="-3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24"/>
                <w:position w:val="-3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position w:val="-3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5"/>
                <w:w w:val="124"/>
                <w:position w:val="-3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3"/>
                <w:w w:val="132"/>
                <w:position w:val="-3"/>
                <w:sz w:val="18"/>
                <w:szCs w:val="18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60"/>
              <w:ind w:left="4095" w:right="5725"/>
            </w:pP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79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3"/>
                <w:w w:val="102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á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13"/>
                <w:position w:val="-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4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26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26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20"/>
              <w:ind w:left="180"/>
            </w:pPr>
            <w:r>
              <w:rPr>
                <w:rFonts w:cs="Times New Roman" w:hAnsi="Times New Roman" w:eastAsia="Times New Roman" w:ascii="Times New Roman"/>
                <w:spacing w:val="-5"/>
                <w:w w:val="98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15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1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                                                       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position w:val="-3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position w:val="-3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3"/>
                <w:w w:val="124"/>
                <w:position w:val="-3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3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60"/>
              <w:ind w:left="4095" w:right="6343"/>
            </w:pP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5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180"/>
            </w:pPr>
            <w:r>
              <w:rPr>
                <w:rFonts w:cs="Times New Roman" w:hAnsi="Times New Roman" w:eastAsia="Times New Roman" w:ascii="Times New Roman"/>
                <w:b/>
                <w:color w:val="0077C8"/>
                <w:spacing w:val="-9"/>
                <w:w w:val="136"/>
                <w:sz w:val="19"/>
                <w:szCs w:val="19"/>
              </w:rPr>
              <w:t>3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36"/>
                <w:sz w:val="19"/>
                <w:szCs w:val="19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25"/>
                <w:w w:val="136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0"/>
                <w:sz w:val="19"/>
                <w:szCs w:val="19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0"/>
                <w:sz w:val="19"/>
                <w:szCs w:val="19"/>
              </w:rPr>
              <w:t>Ó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8"/>
                <w:w w:val="100"/>
                <w:sz w:val="19"/>
                <w:szCs w:val="19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0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9"/>
                <w:sz w:val="19"/>
                <w:szCs w:val="19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3"/>
                <w:sz w:val="19"/>
                <w:szCs w:val="19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2"/>
                <w:sz w:val="19"/>
                <w:szCs w:val="19"/>
              </w:rPr>
              <w:t>Ó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9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9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3"/>
                <w:sz w:val="19"/>
                <w:szCs w:val="19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4"/>
                <w:sz w:val="19"/>
                <w:szCs w:val="19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9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1"/>
                <w:w w:val="103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7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3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79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20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3"/>
                <w:w w:val="12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0"/>
                <w:w w:val="12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20"/>
                <w:position w:val="-4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0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20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25"/>
                <w:w w:val="12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0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0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20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8"/>
                <w:w w:val="12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27"/>
                <w:position w:val="-4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4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20"/>
              <w:ind w:left="144" w:right="456"/>
            </w:pPr>
            <w:r>
              <w:rPr>
                <w:rFonts w:cs="Times New Roman" w:hAnsi="Times New Roman" w:eastAsia="Times New Roman" w:ascii="Times New Roman"/>
                <w:spacing w:val="-3"/>
                <w:w w:val="117"/>
                <w:position w:val="-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position w:val="-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position w:val="-3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2"/>
                <w:w w:val="97"/>
                <w:position w:val="-3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                                                            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position w:val="-3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position w:val="-3"/>
                <w:sz w:val="18"/>
                <w:szCs w:val="18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position w:val="-3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position w:val="-3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3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60"/>
              <w:ind w:left="4095" w:right="4528"/>
            </w:pPr>
            <w:r>
              <w:rPr>
                <w:rFonts w:cs="Times New Roman" w:hAnsi="Times New Roman" w:eastAsia="Times New Roman" w:ascii="Times New Roman"/>
                <w:spacing w:val="-2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9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2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1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79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60"/>
              <w:ind w:left="4128"/>
            </w:pPr>
            <w:r>
              <w:rPr>
                <w:rFonts w:cs="Times New Roman" w:hAnsi="Times New Roman" w:eastAsia="Times New Roman" w:ascii="Times New Roman"/>
                <w:spacing w:val="-3"/>
                <w:w w:val="105"/>
                <w:position w:val="-4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26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26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6"/>
                <w:w w:val="126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6"/>
                <w:w w:val="126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26"/>
                <w:position w:val="-4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0"/>
                <w:w w:val="126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position w:val="-4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13"/>
                <w:position w:val="-4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4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15"/>
                <w:position w:val="-4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4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4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4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4"/>
                <w:sz w:val="18"/>
                <w:szCs w:val="18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position w:val="-4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20"/>
              <w:ind w:left="180"/>
            </w:pPr>
            <w:r>
              <w:rPr>
                <w:rFonts w:cs="Times New Roman" w:hAnsi="Times New Roman" w:eastAsia="Times New Roman" w:ascii="Times New Roman"/>
                <w:spacing w:val="-3"/>
                <w:w w:val="11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27"/>
                <w:position w:val="-3"/>
                <w:sz w:val="18"/>
                <w:szCs w:val="18"/>
              </w:rPr>
              <w:t>z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position w:val="-3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position w:val="-3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position w:val="-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6"/>
                <w:w w:val="126"/>
                <w:position w:val="-3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3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3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26"/>
                <w:position w:val="-3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26"/>
                <w:position w:val="-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6"/>
                <w:position w:val="-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3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position w:val="-3"/>
                <w:sz w:val="18"/>
                <w:szCs w:val="18"/>
              </w:rPr>
              <w:t>                                                          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13"/>
                <w:w w:val="126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position w:val="-3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3"/>
                <w:sz w:val="18"/>
                <w:szCs w:val="18"/>
              </w:rPr>
              <w:t>                   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position w:val="-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position w:val="-3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3"/>
                <w:w w:val="124"/>
                <w:position w:val="-3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3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position w:val="-3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160"/>
              <w:ind w:left="4095" w:right="5128"/>
            </w:pP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25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80"/>
            </w:pPr>
            <w:r>
              <w:rPr>
                <w:rFonts w:cs="Times New Roman" w:hAnsi="Times New Roman" w:eastAsia="Times New Roman" w:ascii="Times New Roman"/>
                <w:spacing w:val="-3"/>
                <w:w w:val="11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97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1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                                           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6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13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15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á</w:t>
            </w:r>
            <w:r>
              <w:rPr>
                <w:rFonts w:cs="Times New Roman" w:hAnsi="Times New Roman" w:eastAsia="Times New Roman" w:ascii="Times New Roman"/>
                <w:spacing w:val="-1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34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3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25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2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89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2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38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                            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18"/>
                <w:szCs w:val="18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18"/>
                <w:szCs w:val="18"/>
              </w:rPr>
              <w:t>                </w:t>
            </w:r>
            <w:r>
              <w:rPr>
                <w:rFonts w:cs="Times New Roman" w:hAnsi="Times New Roman" w:eastAsia="Times New Roman" w:ascii="Times New Roman"/>
                <w:spacing w:val="50"/>
                <w:w w:val="12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31"/>
                <w:sz w:val="18"/>
                <w:szCs w:val="18"/>
              </w:rPr>
              <w:t>$</w:t>
            </w:r>
            <w:r>
              <w:rPr>
                <w:rFonts w:cs="Times New Roman" w:hAnsi="Times New Roman" w:eastAsia="Times New Roman" w:ascii="Times New Roman"/>
                <w:spacing w:val="-2"/>
                <w:w w:val="83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3"/>
                <w:w w:val="127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18"/>
                <w:szCs w:val="18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32" w:hRule="exact"/>
        </w:trPr>
        <w:tc>
          <w:tcPr>
            <w:tcW w:w="1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180"/>
            </w:pPr>
            <w:r>
              <w:rPr>
                <w:rFonts w:cs="Times New Roman" w:hAnsi="Times New Roman" w:eastAsia="Times New Roman" w:ascii="Times New Roman"/>
                <w:b/>
                <w:color w:val="0077C8"/>
                <w:spacing w:val="-14"/>
                <w:w w:val="141"/>
                <w:sz w:val="19"/>
                <w:szCs w:val="19"/>
              </w:rPr>
              <w:t>4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41"/>
                <w:sz w:val="19"/>
                <w:szCs w:val="19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28"/>
                <w:w w:val="141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0"/>
                <w:sz w:val="19"/>
                <w:szCs w:val="19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0"/>
                <w:sz w:val="19"/>
                <w:szCs w:val="19"/>
              </w:rPr>
              <w:t>Ó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8"/>
                <w:w w:val="100"/>
                <w:sz w:val="19"/>
                <w:szCs w:val="19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0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9"/>
                <w:sz w:val="19"/>
                <w:szCs w:val="19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3"/>
                <w:sz w:val="19"/>
                <w:szCs w:val="19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"/>
                <w:w w:val="74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2"/>
                <w:sz w:val="19"/>
                <w:szCs w:val="19"/>
              </w:rPr>
              <w:t>Ó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9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6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0"/>
                <w:sz w:val="19"/>
                <w:szCs w:val="19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8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9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12"/>
                <w:w w:val="102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4"/>
                <w:sz w:val="19"/>
                <w:szCs w:val="19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94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3"/>
                <w:w w:val="106"/>
                <w:sz w:val="19"/>
                <w:szCs w:val="19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9"/>
                <w:w w:val="103"/>
                <w:sz w:val="19"/>
                <w:szCs w:val="19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color w:val="0077C8"/>
                <w:spacing w:val="0"/>
                <w:w w:val="121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sectPr>
          <w:type w:val="continuous"/>
          <w:pgSz w:w="12240" w:h="15840"/>
          <w:pgMar w:top="820" w:bottom="0" w:left="360" w:right="360"/>
        </w:sectPr>
      </w:pP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color w:val="ABABAB"/>
          <w:w w:val="106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ABABAB"/>
          <w:w w:val="109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color w:val="ABABAB"/>
          <w:w w:val="10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ABABAB"/>
          <w:w w:val="10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ABABAB"/>
          <w:spacing w:val="-5"/>
          <w:w w:val="9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ABABAB"/>
          <w:spacing w:val="-27"/>
          <w:w w:val="10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ABABAB"/>
          <w:spacing w:val="-6"/>
          <w:w w:val="13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ABABAB"/>
          <w:spacing w:val="-7"/>
          <w:w w:val="10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ABABAB"/>
          <w:spacing w:val="0"/>
          <w:w w:val="11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ABABAB"/>
          <w:spacing w:val="0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ABABAB"/>
          <w:spacing w:val="0"/>
          <w:w w:val="8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ABABAB"/>
          <w:spacing w:val="0"/>
          <w:w w:val="10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ABABAB"/>
          <w:spacing w:val="0"/>
          <w:w w:val="8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ABABAB"/>
          <w:spacing w:val="-7"/>
          <w:w w:val="10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ABABAB"/>
          <w:spacing w:val="0"/>
          <w:w w:val="10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ABABAB"/>
          <w:spacing w:val="0"/>
          <w:w w:val="10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ABABAB"/>
          <w:spacing w:val="0"/>
          <w:w w:val="100"/>
          <w:sz w:val="18"/>
          <w:szCs w:val="18"/>
        </w:rPr>
        <w:t>                                             </w:t>
      </w:r>
      <w:r>
        <w:rPr>
          <w:rFonts w:cs="Times New Roman" w:hAnsi="Times New Roman" w:eastAsia="Times New Roman" w:ascii="Times New Roman"/>
          <w:color w:val="ABABAB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ABABAB"/>
          <w:spacing w:val="0"/>
          <w:w w:val="10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ABABAB"/>
          <w:spacing w:val="0"/>
          <w:w w:val="10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ABABAB"/>
          <w:spacing w:val="0"/>
          <w:w w:val="11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ABABAB"/>
          <w:spacing w:val="0"/>
          <w:w w:val="11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ABABAB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ABABAB"/>
          <w:spacing w:val="0"/>
          <w:w w:val="8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ABABAB"/>
          <w:spacing w:val="0"/>
          <w:w w:val="118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ABABAB"/>
          <w:spacing w:val="0"/>
          <w:w w:val="11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ABABAB"/>
          <w:spacing w:val="0"/>
          <w:w w:val="8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ABABAB"/>
          <w:spacing w:val="0"/>
          <w:w w:val="109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color w:val="ABABAB"/>
          <w:spacing w:val="0"/>
          <w:w w:val="107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ABABAB"/>
          <w:spacing w:val="0"/>
          <w:w w:val="100"/>
          <w:sz w:val="18"/>
          <w:szCs w:val="18"/>
        </w:rPr>
        <w:t>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ABABAB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ABABAB"/>
          <w:spacing w:val="0"/>
          <w:w w:val="105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ABABAB"/>
          <w:spacing w:val="0"/>
          <w:w w:val="10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ABABAB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ABABAB"/>
          <w:spacing w:val="-2"/>
          <w:w w:val="10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ABABAB"/>
          <w:spacing w:val="0"/>
          <w:w w:val="11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4" w:lineRule="atLeast" w:line="260"/>
        <w:ind w:right="72"/>
        <w:sectPr>
          <w:pgSz w:w="12240" w:h="15840"/>
          <w:pgMar w:top="40" w:bottom="0" w:left="360" w:right="540"/>
          <w:cols w:num="2" w:equalWidth="off">
            <w:col w:w="9976" w:space="475"/>
            <w:col w:w="88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ABABAB"/>
          <w:w w:val="11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ABABAB"/>
          <w:w w:val="10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ABABAB"/>
          <w:spacing w:val="-1"/>
          <w:w w:val="11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ABABAB"/>
          <w:spacing w:val="-6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ABABAB"/>
          <w:spacing w:val="0"/>
          <w:w w:val="10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ABABAB"/>
          <w:spacing w:val="0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ABABAB"/>
          <w:spacing w:val="-14"/>
          <w:w w:val="118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ABABAB"/>
          <w:spacing w:val="0"/>
          <w:w w:val="10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ABABAB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ABABAB"/>
          <w:spacing w:val="0"/>
          <w:w w:val="11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ABABAB"/>
          <w:spacing w:val="0"/>
          <w:w w:val="8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ABABAB"/>
          <w:spacing w:val="0"/>
          <w:w w:val="10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ABABAB"/>
          <w:spacing w:val="0"/>
          <w:w w:val="9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820" w:bottom="0" w:left="360" w:right="54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w w:val="117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1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2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3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4"/>
          <w:w w:val="115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 w:lineRule="atLeast" w:line="260"/>
        <w:ind w:right="-31"/>
      </w:pPr>
      <w:r>
        <w:br w:type="column"/>
      </w:r>
      <w:r>
        <w:rPr>
          <w:rFonts w:cs="Times New Roman" w:hAnsi="Times New Roman" w:eastAsia="Times New Roman" w:ascii="Times New Roman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2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6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4"/>
          <w:w w:val="12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5"/>
          <w:w w:val="126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3"/>
          <w:w w:val="12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6"/>
          <w:w w:val="12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-11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4"/>
          <w:w w:val="12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5"/>
          <w:w w:val="12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-26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2574" w:space="1674"/>
            <w:col w:w="3819" w:space="1257"/>
            <w:col w:w="2016"/>
          </w:cols>
        </w:sectPr>
      </w:pPr>
      <w:r>
        <w:rPr>
          <w:rFonts w:cs="Times New Roman" w:hAnsi="Times New Roman" w:eastAsia="Times New Roman" w:ascii="Times New Roman"/>
          <w:w w:val="8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  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129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820" w:bottom="0" w:left="360" w:right="54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2"/>
          <w:w w:val="9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 w:lineRule="atLeast" w:line="260"/>
        <w:ind w:right="-31"/>
      </w:pPr>
      <w:r>
        <w:br w:type="column"/>
      </w:r>
      <w:r>
        <w:rPr>
          <w:rFonts w:cs="Times New Roman" w:hAnsi="Times New Roman" w:eastAsia="Times New Roman" w:ascii="Times New Roman"/>
          <w:w w:val="11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8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4"/>
          <w:w w:val="12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4"/>
          <w:w w:val="12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4"/>
          <w:w w:val="127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-19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2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4"/>
          <w:w w:val="128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3"/>
          <w:w w:val="12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8"/>
          <w:w w:val="12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1881" w:space="2367"/>
            <w:col w:w="4526" w:space="550"/>
            <w:col w:w="2016"/>
          </w:cols>
        </w:sectPr>
      </w:pPr>
      <w:r>
        <w:rPr>
          <w:rFonts w:cs="Times New Roman" w:hAnsi="Times New Roman" w:eastAsia="Times New Roman" w:ascii="Times New Roman"/>
          <w:w w:val="8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w w:val="12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   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820" w:bottom="0" w:left="360" w:right="54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w w:val="10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 w:lineRule="atLeast" w:line="260"/>
        <w:ind w:right="-31"/>
      </w:pPr>
      <w:r>
        <w:br w:type="column"/>
      </w:r>
      <w:r>
        <w:rPr>
          <w:rFonts w:cs="Times New Roman" w:hAnsi="Times New Roman" w:eastAsia="Times New Roman" w:ascii="Times New Roman"/>
          <w:w w:val="9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8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23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2081" w:space="2167"/>
            <w:col w:w="4173" w:space="903"/>
            <w:col w:w="2016"/>
          </w:cols>
        </w:sectPr>
      </w:pPr>
      <w:r>
        <w:rPr>
          <w:rFonts w:cs="Times New Roman" w:hAnsi="Times New Roman" w:eastAsia="Times New Roman" w:ascii="Times New Roman"/>
          <w:w w:val="8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w w:val="12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   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820" w:bottom="0" w:left="360" w:right="54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w w:val="10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4"/>
          <w:w w:val="115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 w:lineRule="atLeast" w:line="260"/>
        <w:ind w:right="-31"/>
      </w:pPr>
      <w:r>
        <w:br w:type="column"/>
      </w:r>
      <w:r>
        <w:rPr>
          <w:rFonts w:cs="Times New Roman" w:hAnsi="Times New Roman" w:eastAsia="Times New Roman" w:ascii="Times New Roman"/>
          <w:w w:val="10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5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4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2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3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115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2601" w:space="1647"/>
            <w:col w:w="4720" w:space="356"/>
            <w:col w:w="2016"/>
          </w:cols>
        </w:sectPr>
      </w:pP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                </w:t>
      </w:r>
      <w:r>
        <w:rPr>
          <w:rFonts w:cs="Times New Roman" w:hAnsi="Times New Roman" w:eastAsia="Times New Roman" w:ascii="Times New Roman"/>
          <w:spacing w:val="50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4" w:lineRule="exact" w:line="160"/>
        <w:ind w:left="300"/>
      </w:pPr>
      <w:r>
        <w:rPr>
          <w:rFonts w:cs="Times New Roman" w:hAnsi="Times New Roman" w:eastAsia="Times New Roman" w:ascii="Times New Roman"/>
          <w:b/>
          <w:color w:val="0077C8"/>
          <w:spacing w:val="-5"/>
          <w:w w:val="132"/>
          <w:position w:val="-4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32"/>
          <w:position w:val="-4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b/>
          <w:color w:val="0077C8"/>
          <w:spacing w:val="-27"/>
          <w:w w:val="13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MÓ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3"/>
          <w:position w:val="-4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4"/>
          <w:position w:val="-4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color w:val="0077C8"/>
          <w:spacing w:val="-5"/>
          <w:w w:val="87"/>
          <w:position w:val="-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color w:val="0077C8"/>
          <w:spacing w:val="-23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9"/>
          <w:position w:val="-4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4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-1"/>
          <w:w w:val="121"/>
          <w:position w:val="-4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3"/>
          <w:position w:val="-4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4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Ó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9"/>
          <w:position w:val="-4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-23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9"/>
          <w:position w:val="-4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4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9"/>
          <w:position w:val="-4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9"/>
          <w:position w:val="-4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6"/>
          <w:position w:val="-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4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4"/>
          <w:position w:val="-4"/>
          <w:sz w:val="19"/>
          <w:szCs w:val="19"/>
        </w:rPr>
        <w:t>ER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-31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b/>
          <w:color w:val="0077C8"/>
          <w:spacing w:val="-3"/>
          <w:w w:val="107"/>
          <w:position w:val="-4"/>
          <w:sz w:val="19"/>
          <w:szCs w:val="19"/>
        </w:rPr>
        <w:t>Á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1"/>
          <w:position w:val="-4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4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-5"/>
          <w:w w:val="106"/>
          <w:position w:val="-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5" w:lineRule="exact" w:line="280"/>
        <w:sectPr>
          <w:type w:val="continuous"/>
          <w:pgSz w:w="12240" w:h="15840"/>
          <w:pgMar w:top="820" w:bottom="0" w:left="360" w:right="54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spacing w:val="-4"/>
          <w:w w:val="108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2"/>
      </w:pPr>
      <w:r>
        <w:br w:type="column"/>
      </w:r>
      <w:r>
        <w:rPr>
          <w:rFonts w:cs="Times New Roman" w:hAnsi="Times New Roman" w:eastAsia="Times New Roman" w:ascii="Times New Roman"/>
          <w:w w:val="10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6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4"/>
          <w:w w:val="12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4"/>
          <w:w w:val="12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4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26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9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li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1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-24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3" w:lineRule="exact" w:line="160"/>
        <w:ind w:right="-47"/>
      </w:pPr>
      <w:r>
        <w:rPr>
          <w:rFonts w:cs="Times New Roman" w:hAnsi="Times New Roman" w:eastAsia="Times New Roman" w:ascii="Times New Roman"/>
          <w:w w:val="132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21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20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28"/>
          <w:position w:val="-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3"/>
          <w:w w:val="128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3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position w:val="-3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3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28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5"/>
          <w:w w:val="128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1326" w:space="2922"/>
            <w:col w:w="4627" w:space="449"/>
            <w:col w:w="201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5" w:lineRule="exact" w:line="280"/>
        <w:sectPr>
          <w:type w:val="continuous"/>
          <w:pgSz w:w="12240" w:h="15840"/>
          <w:pgMar w:top="820" w:bottom="0" w:left="360" w:right="54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 w:lineRule="atLeast" w:line="260"/>
        <w:ind w:right="-31"/>
      </w:pPr>
      <w:r>
        <w:br w:type="column"/>
      </w:r>
      <w:r>
        <w:rPr>
          <w:rFonts w:cs="Times New Roman" w:hAnsi="Times New Roman" w:eastAsia="Times New Roman" w:ascii="Times New Roman"/>
          <w:spacing w:val="-3"/>
          <w:w w:val="98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3"/>
          <w:w w:val="12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7"/>
          <w:w w:val="12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4"/>
          <w:w w:val="12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4"/>
          <w:w w:val="12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5"/>
          <w:w w:val="124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12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4"/>
          <w:w w:val="12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-6"/>
          <w:w w:val="12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2"/>
          <w:w w:val="125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1843" w:space="2405"/>
            <w:col w:w="4236" w:space="840"/>
            <w:col w:w="2016"/>
          </w:cols>
        </w:sectPr>
      </w:pP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                </w:t>
      </w:r>
      <w:r>
        <w:rPr>
          <w:rFonts w:cs="Times New Roman" w:hAnsi="Times New Roman" w:eastAsia="Times New Roman" w:ascii="Times New Roman"/>
          <w:spacing w:val="42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4" w:lineRule="exact" w:line="160"/>
        <w:ind w:left="300"/>
      </w:pPr>
      <w:r>
        <w:rPr>
          <w:rFonts w:cs="Times New Roman" w:hAnsi="Times New Roman" w:eastAsia="Times New Roman" w:ascii="Times New Roman"/>
          <w:b/>
          <w:color w:val="0077C8"/>
          <w:spacing w:val="-8"/>
          <w:w w:val="136"/>
          <w:position w:val="-4"/>
          <w:sz w:val="19"/>
          <w:szCs w:val="19"/>
        </w:rPr>
        <w:t>6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36"/>
          <w:position w:val="-4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b/>
          <w:color w:val="0077C8"/>
          <w:spacing w:val="-29"/>
          <w:w w:val="136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b/>
          <w:color w:val="0077C8"/>
          <w:spacing w:val="-3"/>
          <w:w w:val="100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color w:val="0077C8"/>
          <w:spacing w:val="9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6"/>
          <w:position w:val="-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9"/>
          <w:position w:val="-4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3"/>
          <w:position w:val="-4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4"/>
          <w:position w:val="-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87"/>
          <w:position w:val="-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color w:val="0077C8"/>
          <w:spacing w:val="-2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-11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-5"/>
          <w:w w:val="106"/>
          <w:position w:val="-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87"/>
          <w:position w:val="-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4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-8"/>
          <w:w w:val="103"/>
          <w:position w:val="-4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3"/>
          <w:position w:val="-4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5" w:lineRule="exact" w:line="280"/>
        <w:sectPr>
          <w:type w:val="continuous"/>
          <w:pgSz w:w="12240" w:h="15840"/>
          <w:pgMar w:top="820" w:bottom="0" w:left="360" w:right="54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25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2"/>
          <w:w w:val="12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 w:lineRule="atLeast" w:line="260"/>
        <w:ind w:right="-31"/>
      </w:pPr>
      <w:r>
        <w:br w:type="column"/>
      </w:r>
      <w:r>
        <w:rPr>
          <w:rFonts w:cs="Times New Roman" w:hAnsi="Times New Roman" w:eastAsia="Times New Roman" w:ascii="Times New Roman"/>
          <w:spacing w:val="-14"/>
          <w:w w:val="10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un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í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2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1826" w:space="2422"/>
            <w:col w:w="4223" w:space="853"/>
            <w:col w:w="2016"/>
          </w:cols>
        </w:sectPr>
      </w:pP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spacing w:val="59"/>
          <w:w w:val="13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2" w:lineRule="exact" w:line="160"/>
        <w:ind w:left="300"/>
      </w:pP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126"/>
          <w:position w:val="-3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8"/>
          <w:w w:val="126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6"/>
          <w:w w:val="126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           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4"/>
          <w:w w:val="108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position w:val="-3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3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2"/>
          <w:w w:val="120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4"/>
          <w:w w:val="125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5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3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                               </w:t>
      </w:r>
      <w:r>
        <w:rPr>
          <w:rFonts w:cs="Times New Roman" w:hAnsi="Times New Roman" w:eastAsia="Times New Roman" w:ascii="Times New Roman"/>
          <w:spacing w:val="9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spacing w:val="59"/>
          <w:w w:val="132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position w:val="-3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126"/>
          <w:position w:val="-3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5" w:lineRule="exact" w:line="280"/>
        <w:sectPr>
          <w:type w:val="continuous"/>
          <w:pgSz w:w="12240" w:h="15840"/>
          <w:pgMar w:top="820" w:bottom="0" w:left="360" w:right="54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126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8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6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5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5"/>
          <w:w w:val="9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 w:lineRule="atLeast" w:line="260"/>
        <w:ind w:right="-31"/>
      </w:pPr>
      <w:r>
        <w:br w:type="column"/>
      </w:r>
      <w:r>
        <w:rPr>
          <w:rFonts w:cs="Times New Roman" w:hAnsi="Times New Roman" w:eastAsia="Times New Roman" w:ascii="Times New Roman"/>
          <w:spacing w:val="-14"/>
          <w:w w:val="10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1"/>
          <w:w w:val="12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15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2458" w:space="1790"/>
            <w:col w:w="3765" w:space="1311"/>
            <w:col w:w="2016"/>
          </w:cols>
        </w:sectPr>
      </w:pP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spacing w:val="59"/>
          <w:w w:val="13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4" w:lineRule="exact" w:line="160"/>
        <w:ind w:left="300"/>
      </w:pPr>
      <w:r>
        <w:rPr>
          <w:rFonts w:cs="Times New Roman" w:hAnsi="Times New Roman" w:eastAsia="Times New Roman" w:ascii="Times New Roman"/>
          <w:b/>
          <w:color w:val="0077C8"/>
          <w:spacing w:val="-31"/>
          <w:w w:val="131"/>
          <w:position w:val="-4"/>
          <w:sz w:val="19"/>
          <w:szCs w:val="19"/>
        </w:rPr>
        <w:t>7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31"/>
          <w:position w:val="-4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b/>
          <w:color w:val="0077C8"/>
          <w:spacing w:val="-26"/>
          <w:w w:val="131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4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9"/>
          <w:position w:val="-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87"/>
          <w:position w:val="-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4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4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9"/>
          <w:position w:val="-4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-17"/>
          <w:w w:val="103"/>
          <w:position w:val="-4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color w:val="0077C8"/>
          <w:spacing w:val="-8"/>
          <w:w w:val="10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6"/>
          <w:position w:val="-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4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2"/>
          <w:position w:val="-4"/>
          <w:sz w:val="19"/>
          <w:szCs w:val="19"/>
        </w:rPr>
        <w:t>Ó</w:t>
      </w:r>
      <w:r>
        <w:rPr>
          <w:rFonts w:cs="Times New Roman" w:hAnsi="Times New Roman" w:eastAsia="Times New Roman" w:ascii="Times New Roman"/>
          <w:b/>
          <w:color w:val="0077C8"/>
          <w:spacing w:val="1"/>
          <w:w w:val="109"/>
          <w:position w:val="-4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4"/>
          <w:position w:val="-4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b/>
          <w:color w:val="0077C8"/>
          <w:spacing w:val="-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3"/>
          <w:position w:val="-4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4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1"/>
          <w:position w:val="-4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9"/>
          <w:position w:val="-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87"/>
          <w:position w:val="-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4"/>
          <w:position w:val="-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4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9"/>
          <w:position w:val="-4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4"/>
          <w:position w:val="-4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94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20" w:lineRule="exact" w:line="280"/>
        <w:sectPr>
          <w:type w:val="continuous"/>
          <w:pgSz w:w="12240" w:h="15840"/>
          <w:pgMar w:top="820" w:bottom="0" w:left="360" w:right="54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1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9" w:lineRule="atLeast" w:line="260"/>
        <w:ind w:right="-31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8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6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-24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820" w:bottom="0" w:left="360" w:right="540"/>
          <w:cols w:num="3" w:equalWidth="off">
            <w:col w:w="2545" w:space="1703"/>
            <w:col w:w="3902" w:space="1174"/>
            <w:col w:w="2016"/>
          </w:cols>
        </w:sectPr>
      </w:pP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0"/>
          <w:w w:val="126"/>
          <w:sz w:val="18"/>
          <w:szCs w:val="18"/>
        </w:rPr>
        <w:t>                </w:t>
      </w:r>
      <w:r>
        <w:rPr>
          <w:rFonts w:cs="Times New Roman" w:hAnsi="Times New Roman" w:eastAsia="Times New Roman" w:ascii="Times New Roman"/>
          <w:spacing w:val="50"/>
          <w:w w:val="12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2"/>
        <w:ind w:left="300"/>
      </w:pPr>
      <w:r>
        <w:rPr>
          <w:rFonts w:cs="Times New Roman" w:hAnsi="Times New Roman" w:eastAsia="Times New Roman" w:ascii="Times New Roman"/>
          <w:w w:val="104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2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2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                                        </w:t>
      </w:r>
      <w:r>
        <w:rPr>
          <w:rFonts w:cs="Times New Roman" w:hAnsi="Times New Roman" w:eastAsia="Times New Roman" w:ascii="Times New Roman"/>
          <w:spacing w:val="21"/>
          <w:w w:val="12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3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2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2"/>
          <w:w w:val="12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li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8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/>
      </w:pPr>
      <w:r>
        <w:rPr>
          <w:rFonts w:cs="Times New Roman" w:hAnsi="Times New Roman" w:eastAsia="Times New Roman" w:ascii="Times New Roman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2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3"/>
          <w:w w:val="12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                </w:t>
      </w:r>
      <w:r>
        <w:rPr>
          <w:rFonts w:cs="Times New Roman" w:hAnsi="Times New Roman" w:eastAsia="Times New Roman" w:ascii="Times New Roman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0"/>
          <w:w w:val="10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4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nu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</w:t>
      </w:r>
      <w:r>
        <w:rPr>
          <w:rFonts w:cs="Times New Roman" w:hAnsi="Times New Roman" w:eastAsia="Times New Roman" w:ascii="Times New Roman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60"/>
        <w:ind w:left="300"/>
      </w:pPr>
      <w:r>
        <w:rPr>
          <w:rFonts w:cs="Times New Roman" w:hAnsi="Times New Roman" w:eastAsia="Times New Roman" w:ascii="Times New Roman"/>
          <w:w w:val="105"/>
          <w:position w:val="-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6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"/>
          <w:w w:val="141"/>
          <w:position w:val="-3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0"/>
          <w:w w:val="94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4"/>
          <w:w w:val="115"/>
          <w:position w:val="-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3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ili</w:t>
      </w:r>
      <w:r>
        <w:rPr>
          <w:rFonts w:cs="Times New Roman" w:hAnsi="Times New Roman" w:eastAsia="Times New Roman" w:ascii="Times New Roman"/>
          <w:spacing w:val="0"/>
          <w:w w:val="127"/>
          <w:position w:val="-3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                                         </w:t>
      </w:r>
      <w:r>
        <w:rPr>
          <w:rFonts w:cs="Times New Roman" w:hAnsi="Times New Roman" w:eastAsia="Times New Roman" w:ascii="Times New Roman"/>
          <w:spacing w:val="-12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5"/>
          <w:w w:val="125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7"/>
          <w:w w:val="125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4"/>
          <w:w w:val="125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20"/>
          <w:w w:val="125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-3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-17"/>
          <w:w w:val="125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-3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2"/>
          <w:w w:val="120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15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3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32"/>
          <w:position w:val="-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position w:val="-3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21"/>
          <w:position w:val="-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3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20"/>
          <w:position w:val="-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3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-3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position w:val="-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position w:val="-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4"/>
          <w:w w:val="124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position w:val="-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position w:val="-3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spacing w:val="48"/>
          <w:w w:val="124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spacing w:val="2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131"/>
          <w:position w:val="-3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spacing w:val="0"/>
          <w:w w:val="131"/>
          <w:position w:val="-3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spacing w:val="0"/>
          <w:w w:val="131"/>
          <w:position w:val="-3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20" w:lineRule="exact" w:line="280"/>
        <w:sectPr>
          <w:type w:val="continuous"/>
          <w:pgSz w:w="12240" w:h="15840"/>
          <w:pgMar w:top="820" w:bottom="0" w:left="360" w:right="54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00" w:right="-47"/>
      </w:pPr>
      <w:r>
        <w:rPr>
          <w:rFonts w:cs="Times New Roman" w:hAnsi="Times New Roman" w:eastAsia="Times New Roman" w:ascii="Times New Roman"/>
          <w:b/>
          <w:spacing w:val="-6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6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6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-16"/>
          <w:w w:val="9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RR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-5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8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b/>
          <w:spacing w:val="-3"/>
          <w:w w:val="119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33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b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8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25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4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2"/>
      </w:pPr>
      <w:r>
        <w:br w:type="column"/>
      </w:r>
      <w:r>
        <w:rPr>
          <w:rFonts w:cs="Times New Roman" w:hAnsi="Times New Roman" w:eastAsia="Times New Roman" w:ascii="Times New Roman"/>
          <w:b/>
          <w:color w:val="0077C8"/>
          <w:spacing w:val="-3"/>
          <w:w w:val="134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b/>
          <w:color w:val="0077C8"/>
          <w:spacing w:val="-4"/>
          <w:w w:val="132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b/>
          <w:color w:val="0077C8"/>
          <w:spacing w:val="-1"/>
          <w:w w:val="136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7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9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38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3" w:lineRule="exact" w:line="160"/>
        <w:ind w:left="256"/>
        <w:sectPr>
          <w:type w:val="continuous"/>
          <w:pgSz w:w="12240" w:h="15840"/>
          <w:pgMar w:top="820" w:bottom="0" w:left="360" w:right="540"/>
          <w:cols w:num="2" w:equalWidth="off">
            <w:col w:w="3107" w:space="7477"/>
            <w:col w:w="756"/>
          </w:cols>
        </w:sectPr>
      </w:pPr>
      <w:r>
        <w:rPr>
          <w:rFonts w:cs="Times New Roman" w:hAnsi="Times New Roman" w:eastAsia="Times New Roman" w:ascii="Times New Roman"/>
          <w:b/>
          <w:color w:val="0077C8"/>
          <w:w w:val="103"/>
          <w:position w:val="-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color w:val="0077C8"/>
          <w:w w:val="120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0077C8"/>
          <w:w w:val="102"/>
          <w:position w:val="-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2pt;margin-top:0pt;width:565.6pt;height:624.328pt;mso-position-horizontal-relative:page;mso-position-vertical-relative:page;z-index:-476" coordorigin="464,0" coordsize="11312,12487">
            <v:shape style="position:absolute;left:480;top:0;width:3945;height:795" coordorigin="480,0" coordsize="3945,795" path="m4425,0l480,0,480,795,4425,795,4425,0xe" filled="t" fillcolor="#FFFFFF" stroked="f">
              <v:path arrowok="t"/>
              <v:fill/>
            </v:shape>
            <v:shape style="position:absolute;left:4425;top:0;width:5085;height:795" coordorigin="4425,0" coordsize="5085,795" path="m9510,0l4425,0,4425,795,9510,795,9510,0xe" filled="t" fillcolor="#FFFFFF" stroked="f">
              <v:path arrowok="t"/>
              <v:fill/>
            </v:shape>
            <v:shape style="position:absolute;left:9510;top:0;width:1125;height:795" coordorigin="9510,0" coordsize="1125,795" path="m10635,0l9510,0,9510,795,10635,795,10635,0xe" filled="t" fillcolor="#FFFFFF" stroked="f">
              <v:path arrowok="t"/>
              <v:fill/>
            </v:shape>
            <v:shape style="position:absolute;left:10635;top:0;width:1125;height:795" coordorigin="10635,0" coordsize="1125,795" path="m11760,0l10635,0,10635,795,11760,795,11760,0xe" filled="t" fillcolor="#FFFFFF" stroked="f">
              <v:path arrowok="t"/>
              <v:fill/>
            </v:shape>
            <v:shape style="position:absolute;left:480;top:795;width:3945;height:795" coordorigin="480,795" coordsize="3945,795" path="m4425,795l480,795,480,1590,4425,1590,4425,795xe" filled="t" fillcolor="#FFFFFF" stroked="f">
              <v:path arrowok="t"/>
              <v:fill/>
            </v:shape>
            <v:shape style="position:absolute;left:4425;top:795;width:5085;height:795" coordorigin="4425,795" coordsize="5085,795" path="m9510,795l4425,795,4425,1590,9510,1590,9510,795xe" filled="t" fillcolor="#FFFFFF" stroked="f">
              <v:path arrowok="t"/>
              <v:fill/>
            </v:shape>
            <v:shape style="position:absolute;left:9510;top:795;width:1125;height:795" coordorigin="9510,795" coordsize="1125,795" path="m10635,795l9510,795,9510,1590,10635,1590,10635,795xe" filled="t" fillcolor="#FFFFFF" stroked="f">
              <v:path arrowok="t"/>
              <v:fill/>
            </v:shape>
            <v:shape style="position:absolute;left:10635;top:795;width:1125;height:795" coordorigin="10635,795" coordsize="1125,795" path="m11760,795l10635,795,10635,1590,11760,1590,11760,795xe" filled="t" fillcolor="#FFFFFF" stroked="f">
              <v:path arrowok="t"/>
              <v:fill/>
            </v:shape>
            <v:shape style="position:absolute;left:480;top:1590;width:3945;height:795" coordorigin="480,1590" coordsize="3945,795" path="m4425,1590l480,1590,480,2385,4425,2385,4425,1590xe" filled="t" fillcolor="#FFFFFF" stroked="f">
              <v:path arrowok="t"/>
              <v:fill/>
            </v:shape>
            <v:shape style="position:absolute;left:4425;top:1590;width:5085;height:795" coordorigin="4425,1590" coordsize="5085,795" path="m9510,1590l4425,1590,4425,2385,9510,2385,9510,1590xe" filled="t" fillcolor="#FFFFFF" stroked="f">
              <v:path arrowok="t"/>
              <v:fill/>
            </v:shape>
            <v:shape style="position:absolute;left:9510;top:1590;width:1125;height:795" coordorigin="9510,1590" coordsize="1125,795" path="m10635,1590l9510,1590,9510,2385,10635,2385,10635,1590xe" filled="t" fillcolor="#FFFFFF" stroked="f">
              <v:path arrowok="t"/>
              <v:fill/>
            </v:shape>
            <v:shape style="position:absolute;left:10635;top:1590;width:1125;height:795" coordorigin="10635,1590" coordsize="1125,795" path="m11760,1590l10635,1590,10635,2385,11760,2385,11760,1590xe" filled="t" fillcolor="#FFFFFF" stroked="f">
              <v:path arrowok="t"/>
              <v:fill/>
            </v:shape>
            <v:shape style="position:absolute;left:480;top:2385;width:3945;height:795" coordorigin="480,2385" coordsize="3945,795" path="m4425,2385l480,2385,480,3180,4425,3180,4425,2385xe" filled="t" fillcolor="#FFFFFF" stroked="f">
              <v:path arrowok="t"/>
              <v:fill/>
            </v:shape>
            <v:shape style="position:absolute;left:4425;top:2385;width:5085;height:795" coordorigin="4425,2385" coordsize="5085,795" path="m9510,2385l4425,2385,4425,3180,9510,3180,9510,2385xe" filled="t" fillcolor="#FFFFFF" stroked="f">
              <v:path arrowok="t"/>
              <v:fill/>
            </v:shape>
            <v:shape style="position:absolute;left:9510;top:2385;width:1125;height:795" coordorigin="9510,2385" coordsize="1125,795" path="m10635,2385l9510,2385,9510,3180,10635,3180,10635,2385xe" filled="t" fillcolor="#FFFFFF" stroked="f">
              <v:path arrowok="t"/>
              <v:fill/>
            </v:shape>
            <v:shape style="position:absolute;left:10635;top:2385;width:1125;height:795" coordorigin="10635,2385" coordsize="1125,795" path="m11760,2385l10635,2385,10635,3180,11760,3180,11760,2385xe" filled="t" fillcolor="#FFFFFF" stroked="f">
              <v:path arrowok="t"/>
              <v:fill/>
            </v:shape>
            <v:shape style="position:absolute;left:480;top:3180;width:3945;height:795" coordorigin="480,3180" coordsize="3945,795" path="m4425,3180l480,3180,480,3975,4425,3975,4425,3180xe" filled="t" fillcolor="#FFFFFF" stroked="f">
              <v:path arrowok="t"/>
              <v:fill/>
            </v:shape>
            <v:shape style="position:absolute;left:4425;top:3180;width:5085;height:795" coordorigin="4425,3180" coordsize="5085,795" path="m9510,3180l4425,3180,4425,3975,9510,3975,9510,3180xe" filled="t" fillcolor="#FFFFFF" stroked="f">
              <v:path arrowok="t"/>
              <v:fill/>
            </v:shape>
            <v:shape style="position:absolute;left:9510;top:3180;width:1125;height:795" coordorigin="9510,3180" coordsize="1125,795" path="m10635,3180l9510,3180,9510,3975,10635,3975,10635,3180xe" filled="t" fillcolor="#FFFFFF" stroked="f">
              <v:path arrowok="t"/>
              <v:fill/>
            </v:shape>
            <v:shape style="position:absolute;left:10635;top:3180;width:1125;height:795" coordorigin="10635,3180" coordsize="1125,795" path="m11760,3180l10635,3180,10635,3975,11760,3975,11760,3180xe" filled="t" fillcolor="#FFFFFF" stroked="f">
              <v:path arrowok="t"/>
              <v:fill/>
            </v:shape>
            <v:shape style="position:absolute;left:480;top:3975;width:11280;height:540" coordorigin="480,3975" coordsize="11280,540" path="m11760,3975l480,3975,480,4515,11760,4515,11760,3975xe" filled="t" fillcolor="#FFFFFF" stroked="f">
              <v:path arrowok="t"/>
              <v:fill/>
            </v:shape>
            <v:shape style="position:absolute;left:480;top:3975;width:11280;height:540" coordorigin="480,3975" coordsize="11280,540" path="m11760,3975l480,3975,480,4515,11760,4515,11760,3975xe" filled="t" fillcolor="#FFFFFF" stroked="f">
              <v:path arrowok="t"/>
              <v:fill/>
            </v:shape>
            <v:shape style="position:absolute;left:480;top:4515;width:3945;height:795" coordorigin="480,4515" coordsize="3945,795" path="m4425,4515l480,4515,480,5310,4425,5310,4425,4515xe" filled="t" fillcolor="#FFFFFF" stroked="f">
              <v:path arrowok="t"/>
              <v:fill/>
            </v:shape>
            <v:shape style="position:absolute;left:4425;top:4515;width:5085;height:795" coordorigin="4425,4515" coordsize="5085,795" path="m9510,4515l4425,4515,4425,5310,9510,5310,9510,4515xe" filled="t" fillcolor="#FFFFFF" stroked="f">
              <v:path arrowok="t"/>
              <v:fill/>
            </v:shape>
            <v:shape style="position:absolute;left:9510;top:4515;width:1125;height:795" coordorigin="9510,4515" coordsize="1125,795" path="m10635,4515l9510,4515,9510,5310,10635,5310,10635,4515xe" filled="t" fillcolor="#FFFFFF" stroked="f">
              <v:path arrowok="t"/>
              <v:fill/>
            </v:shape>
            <v:shape style="position:absolute;left:10635;top:4515;width:1125;height:795" coordorigin="10635,4515" coordsize="1125,795" path="m11760,4515l10635,4515,10635,5310,11760,5310,11760,4515xe" filled="t" fillcolor="#FFFFFF" stroked="f">
              <v:path arrowok="t"/>
              <v:fill/>
            </v:shape>
            <v:shape style="position:absolute;left:480;top:5310;width:3945;height:795" coordorigin="480,5310" coordsize="3945,795" path="m4425,5310l480,5310,480,6105,4425,6105,4425,5310xe" filled="t" fillcolor="#FFFFFF" stroked="f">
              <v:path arrowok="t"/>
              <v:fill/>
            </v:shape>
            <v:shape style="position:absolute;left:4425;top:5310;width:5085;height:795" coordorigin="4425,5310" coordsize="5085,795" path="m9510,5310l4425,5310,4425,6105,9510,6105,9510,5310xe" filled="t" fillcolor="#FFFFFF" stroked="f">
              <v:path arrowok="t"/>
              <v:fill/>
            </v:shape>
            <v:shape style="position:absolute;left:9510;top:5310;width:1125;height:795" coordorigin="9510,5310" coordsize="1125,795" path="m10635,5310l9510,5310,9510,6105,10635,6105,10635,5310xe" filled="t" fillcolor="#FFFFFF" stroked="f">
              <v:path arrowok="t"/>
              <v:fill/>
            </v:shape>
            <v:shape style="position:absolute;left:10635;top:5310;width:1125;height:795" coordorigin="10635,5310" coordsize="1125,795" path="m11760,5310l10635,5310,10635,6105,11760,6105,11760,5310xe" filled="t" fillcolor="#FFFFFF" stroked="f">
              <v:path arrowok="t"/>
              <v:fill/>
            </v:shape>
            <v:shape style="position:absolute;left:480;top:6105;width:11280;height:540" coordorigin="480,6105" coordsize="11280,540" path="m11760,6105l480,6105,480,6645,11760,6645,11760,6105xe" filled="t" fillcolor="#FFFFFF" stroked="f">
              <v:path arrowok="t"/>
              <v:fill/>
            </v:shape>
            <v:shape style="position:absolute;left:480;top:6105;width:11280;height:540" coordorigin="480,6105" coordsize="11280,540" path="m11760,6105l480,6105,480,6645,11760,6645,11760,6105xe" filled="t" fillcolor="#FFFFFF" stroked="f">
              <v:path arrowok="t"/>
              <v:fill/>
            </v:shape>
            <v:shape style="position:absolute;left:480;top:6645;width:3945;height:795" coordorigin="480,6645" coordsize="3945,795" path="m4425,6645l480,6645,480,7440,4425,7440,4425,6645xe" filled="t" fillcolor="#FFFFFF" stroked="f">
              <v:path arrowok="t"/>
              <v:fill/>
            </v:shape>
            <v:shape style="position:absolute;left:4425;top:6645;width:5085;height:795" coordorigin="4425,6645" coordsize="5085,795" path="m9510,6645l4425,6645,4425,7440,9510,7440,9510,6645xe" filled="t" fillcolor="#FFFFFF" stroked="f">
              <v:path arrowok="t"/>
              <v:fill/>
            </v:shape>
            <v:shape style="position:absolute;left:9510;top:6645;width:1125;height:795" coordorigin="9510,6645" coordsize="1125,795" path="m10635,6645l9510,6645,9510,7440,10635,7440,10635,6645xe" filled="t" fillcolor="#FFFFFF" stroked="f">
              <v:path arrowok="t"/>
              <v:fill/>
            </v:shape>
            <v:shape style="position:absolute;left:10635;top:6645;width:1125;height:795" coordorigin="10635,6645" coordsize="1125,795" path="m11760,6645l10635,6645,10635,7440,11760,7440,11760,6645xe" filled="t" fillcolor="#FFFFFF" stroked="f">
              <v:path arrowok="t"/>
              <v:fill/>
            </v:shape>
            <v:shape style="position:absolute;left:480;top:7440;width:3945;height:525" coordorigin="480,7440" coordsize="3945,525" path="m4425,7440l480,7440,480,7965,4425,7965,4425,7440xe" filled="t" fillcolor="#FFFFFF" stroked="f">
              <v:path arrowok="t"/>
              <v:fill/>
            </v:shape>
            <v:shape style="position:absolute;left:4425;top:7440;width:5085;height:525" coordorigin="4425,7440" coordsize="5085,525" path="m9510,7440l4425,7440,4425,7965,9510,7965,9510,7440xe" filled="t" fillcolor="#FFFFFF" stroked="f">
              <v:path arrowok="t"/>
              <v:fill/>
            </v:shape>
            <v:shape style="position:absolute;left:9510;top:7440;width:1125;height:525" coordorigin="9510,7440" coordsize="1125,525" path="m10635,7440l9510,7440,9510,7965,10635,7965,10635,7440xe" filled="t" fillcolor="#FFFFFF" stroked="f">
              <v:path arrowok="t"/>
              <v:fill/>
            </v:shape>
            <v:shape style="position:absolute;left:10635;top:7440;width:1125;height:525" coordorigin="10635,7440" coordsize="1125,525" path="m11760,7440l10635,7440,10635,7965,11760,7965,11760,7440xe" filled="t" fillcolor="#FFFFFF" stroked="f">
              <v:path arrowok="t"/>
              <v:fill/>
            </v:shape>
            <v:shape style="position:absolute;left:480;top:7965;width:3945;height:795" coordorigin="480,7965" coordsize="3945,795" path="m4425,7965l480,7965,480,8760,4425,8760,4425,7965xe" filled="t" fillcolor="#FFFFFF" stroked="f">
              <v:path arrowok="t"/>
              <v:fill/>
            </v:shape>
            <v:shape style="position:absolute;left:4425;top:7965;width:5085;height:795" coordorigin="4425,7965" coordsize="5085,795" path="m9510,7965l4425,7965,4425,8760,9510,8760,9510,7965xe" filled="t" fillcolor="#FFFFFF" stroked="f">
              <v:path arrowok="t"/>
              <v:fill/>
            </v:shape>
            <v:shape style="position:absolute;left:9510;top:7965;width:1125;height:795" coordorigin="9510,7965" coordsize="1125,795" path="m10635,7965l9510,7965,9510,8760,10635,8760,10635,7965xe" filled="t" fillcolor="#FFFFFF" stroked="f">
              <v:path arrowok="t"/>
              <v:fill/>
            </v:shape>
            <v:shape style="position:absolute;left:10635;top:7965;width:1125;height:795" coordorigin="10635,7965" coordsize="1125,795" path="m11760,7965l10635,7965,10635,8760,11760,8760,11760,7965xe" filled="t" fillcolor="#FFFFFF" stroked="f">
              <v:path arrowok="t"/>
              <v:fill/>
            </v:shape>
            <v:shape style="position:absolute;left:480;top:8760;width:11280;height:540" coordorigin="480,8760" coordsize="11280,540" path="m11760,8760l480,8760,480,9300,11760,9300,11760,8760xe" filled="t" fillcolor="#FFFFFF" stroked="f">
              <v:path arrowok="t"/>
              <v:fill/>
            </v:shape>
            <v:shape style="position:absolute;left:480;top:8760;width:11280;height:540" coordorigin="480,8760" coordsize="11280,540" path="m11760,8760l480,8760,480,9300,11760,9300,11760,8760xe" filled="t" fillcolor="#FFFFFF" stroked="f">
              <v:path arrowok="t"/>
              <v:fill/>
            </v:shape>
            <v:shape style="position:absolute;left:480;top:9300;width:3945;height:795" coordorigin="480,9300" coordsize="3945,795" path="m4425,9300l480,9300,480,10095,4425,10095,4425,9300xe" filled="t" fillcolor="#FFFFFF" stroked="f">
              <v:path arrowok="t"/>
              <v:fill/>
            </v:shape>
            <v:shape style="position:absolute;left:4425;top:9300;width:5085;height:795" coordorigin="4425,9300" coordsize="5085,795" path="m9510,9300l4425,9300,4425,10095,9510,10095,9510,9300xe" filled="t" fillcolor="#FFFFFF" stroked="f">
              <v:path arrowok="t"/>
              <v:fill/>
            </v:shape>
            <v:shape style="position:absolute;left:9510;top:9300;width:1125;height:795" coordorigin="9510,9300" coordsize="1125,795" path="m10635,9300l9510,9300,9510,10095,10635,10095,10635,9300xe" filled="t" fillcolor="#FFFFFF" stroked="f">
              <v:path arrowok="t"/>
              <v:fill/>
            </v:shape>
            <v:shape style="position:absolute;left:10635;top:9300;width:1125;height:795" coordorigin="10635,9300" coordsize="1125,795" path="m11760,9300l10635,9300,10635,10095,11760,10095,11760,9300xe" filled="t" fillcolor="#FFFFFF" stroked="f">
              <v:path arrowok="t"/>
              <v:fill/>
            </v:shape>
            <v:shape style="position:absolute;left:480;top:10095;width:3945;height:525" coordorigin="480,10095" coordsize="3945,525" path="m4425,10095l480,10095,480,10620,4425,10620,4425,10095xe" filled="t" fillcolor="#FFFFFF" stroked="f">
              <v:path arrowok="t"/>
              <v:fill/>
            </v:shape>
            <v:shape style="position:absolute;left:4425;top:10095;width:5085;height:525" coordorigin="4425,10095" coordsize="5085,525" path="m9510,10095l4425,10095,4425,10620,9510,10620,9510,10095xe" filled="t" fillcolor="#FFFFFF" stroked="f">
              <v:path arrowok="t"/>
              <v:fill/>
            </v:shape>
            <v:shape style="position:absolute;left:9510;top:10095;width:1125;height:525" coordorigin="9510,10095" coordsize="1125,525" path="m10635,10095l9510,10095,9510,10620,10635,10620,10635,10095xe" filled="t" fillcolor="#FFFFFF" stroked="f">
              <v:path arrowok="t"/>
              <v:fill/>
            </v:shape>
            <v:shape style="position:absolute;left:10635;top:10095;width:1125;height:525" coordorigin="10635,10095" coordsize="1125,525" path="m11760,10095l10635,10095,10635,10620,11760,10620,11760,10095xe" filled="t" fillcolor="#FFFFFF" stroked="f">
              <v:path arrowok="t"/>
              <v:fill/>
            </v:shape>
            <v:shape style="position:absolute;left:480;top:10620;width:3945;height:525" coordorigin="480,10620" coordsize="3945,525" path="m4425,10620l480,10620,480,11145,4425,11145,4425,10620xe" filled="t" fillcolor="#FFFFFF" stroked="f">
              <v:path arrowok="t"/>
              <v:fill/>
            </v:shape>
            <v:shape style="position:absolute;left:4425;top:10620;width:5085;height:525" coordorigin="4425,10620" coordsize="5085,525" path="m9510,10620l4425,10620,4425,11145,9510,11145,9510,10620xe" filled="t" fillcolor="#FFFFFF" stroked="f">
              <v:path arrowok="t"/>
              <v:fill/>
            </v:shape>
            <v:shape style="position:absolute;left:9510;top:10620;width:1125;height:525" coordorigin="9510,10620" coordsize="1125,525" path="m10635,10620l9510,10620,9510,11145,10635,11145,10635,10620xe" filled="t" fillcolor="#FFFFFF" stroked="f">
              <v:path arrowok="t"/>
              <v:fill/>
            </v:shape>
            <v:shape style="position:absolute;left:10635;top:10620;width:1125;height:525" coordorigin="10635,10620" coordsize="1125,525" path="m11760,10620l10635,10620,10635,11145,11760,11145,11760,10620xe" filled="t" fillcolor="#FFFFFF" stroked="f">
              <v:path arrowok="t"/>
              <v:fill/>
            </v:shape>
            <v:shape style="position:absolute;left:480;top:11145;width:3945;height:540" coordorigin="480,11145" coordsize="3945,540" path="m4425,11145l480,11145,480,11685,4425,11685,4425,11145xe" filled="t" fillcolor="#FFFFFF" stroked="f">
              <v:path arrowok="t"/>
              <v:fill/>
            </v:shape>
            <v:shape style="position:absolute;left:4425;top:11145;width:5085;height:540" coordorigin="4425,11145" coordsize="5085,540" path="m9510,11145l4425,11145,4425,11685,9510,11685,9510,11145xe" filled="t" fillcolor="#FFFFFF" stroked="f">
              <v:path arrowok="t"/>
              <v:fill/>
            </v:shape>
            <v:shape style="position:absolute;left:9510;top:11145;width:1125;height:540" coordorigin="9510,11145" coordsize="1125,540" path="m10635,11145l9510,11145,9510,11685,10635,11685,10635,11145xe" filled="t" fillcolor="#FFFFFF" stroked="f">
              <v:path arrowok="t"/>
              <v:fill/>
            </v:shape>
            <v:shape style="position:absolute;left:10635;top:11145;width:1125;height:540" coordorigin="10635,11145" coordsize="1125,540" path="m11760,11145l10635,11145,10635,11685,11760,11685,11760,11145xe" filled="t" fillcolor="#FFFFFF" stroked="f">
              <v:path arrowok="t"/>
              <v:fill/>
            </v:shape>
            <v:shape style="position:absolute;left:480;top:11685;width:10155;height:795" coordorigin="480,11685" coordsize="10155,795" path="m10635,12479l10635,11685,480,11685,480,12359,480,12366,502,12429,554,12470,600,12479,10635,12479xe" filled="t" fillcolor="#FFFFFF" stroked="f">
              <v:path arrowok="t"/>
              <v:fill/>
            </v:shape>
            <v:shape style="position:absolute;left:10635;top:11685;width:1125;height:795" coordorigin="10635,11685" coordsize="1125,795" path="m11647,12479l11686,12470,11725,12444,11751,12405,11760,12359,11760,11685,10635,11685,10635,12479,11647,12479xe" filled="t" fillcolor="#FFFFFF" stroked="f">
              <v:path arrowok="t"/>
              <v:fill/>
            </v:shape>
            <v:shape style="position:absolute;left:480;top:787;width:3945;height:0" coordorigin="480,787" coordsize="3945,0" path="m4425,787l480,787e" filled="f" stroked="t" strokeweight="0.85pt" strokecolor="#E2E7F0">
              <v:path arrowok="t"/>
            </v:shape>
            <v:shape style="position:absolute;left:480;top:787;width:3945;height:0" coordorigin="480,787" coordsize="3945,0" path="m480,788l4425,787e" filled="f" stroked="t" strokeweight="0.85pt" strokecolor="#E2E7F0">
              <v:path arrowok="t"/>
            </v:shape>
            <v:shape style="position:absolute;left:4425;top:787;width:5085;height:0" coordorigin="4425,787" coordsize="5085,0" path="m9510,787l4425,787e" filled="f" stroked="t" strokeweight="0.85pt" strokecolor="#E2E7F0">
              <v:path arrowok="t"/>
            </v:shape>
            <v:shape style="position:absolute;left:4425;top:787;width:5085;height:0" coordorigin="4425,787" coordsize="5085,0" path="m4425,788l9510,787e" filled="f" stroked="t" strokeweight="0.85pt" strokecolor="#E2E7F0">
              <v:path arrowok="t"/>
            </v:shape>
            <v:shape style="position:absolute;left:9510;top:787;width:1125;height:0" coordorigin="9510,787" coordsize="1125,0" path="m10635,787l9510,787e" filled="f" stroked="t" strokeweight="0.85pt" strokecolor="#E2E7F0">
              <v:path arrowok="t"/>
            </v:shape>
            <v:shape style="position:absolute;left:9510;top:787;width:1125;height:0" coordorigin="9510,787" coordsize="1125,0" path="m9510,788l10635,787e" filled="f" stroked="t" strokeweight="0.85pt" strokecolor="#E2E7F0">
              <v:path arrowok="t"/>
            </v:shape>
            <v:shape style="position:absolute;left:10635;top:787;width:1125;height:0" coordorigin="10635,787" coordsize="1125,0" path="m11760,787l10635,787e" filled="f" stroked="t" strokeweight="0.85pt" strokecolor="#E2E7F0">
              <v:path arrowok="t"/>
            </v:shape>
            <v:shape style="position:absolute;left:10635;top:787;width:1125;height:0" coordorigin="10635,787" coordsize="1125,0" path="m10635,788l11760,787e" filled="f" stroked="t" strokeweight="0.85pt" strokecolor="#E2E7F0">
              <v:path arrowok="t"/>
            </v:shape>
            <v:shape style="position:absolute;left:480;top:787;width:3945;height:0" coordorigin="480,787" coordsize="3945,0" path="m4425,787l480,787e" filled="f" stroked="t" strokeweight="0.85pt" strokecolor="#BEDAFE">
              <v:path arrowok="t"/>
            </v:shape>
            <v:shape style="position:absolute;left:480;top:787;width:3945;height:0" coordorigin="480,787" coordsize="3945,0" path="m480,788l4425,787e" filled="f" stroked="t" strokeweight="0.85pt" strokecolor="#BEDAFE">
              <v:path arrowok="t"/>
            </v:shape>
            <v:shape style="position:absolute;left:4425;top:787;width:5085;height:0" coordorigin="4425,787" coordsize="5085,0" path="m9510,787l4425,787e" filled="f" stroked="t" strokeweight="0.85pt" strokecolor="#BEDAFE">
              <v:path arrowok="t"/>
            </v:shape>
            <v:shape style="position:absolute;left:4425;top:787;width:5085;height:0" coordorigin="4425,787" coordsize="5085,0" path="m4425,788l9510,787e" filled="f" stroked="t" strokeweight="0.85pt" strokecolor="#BEDAFE">
              <v:path arrowok="t"/>
            </v:shape>
            <v:shape style="position:absolute;left:9510;top:787;width:1125;height:0" coordorigin="9510,787" coordsize="1125,0" path="m10635,787l9510,787e" filled="f" stroked="t" strokeweight="0.85pt" strokecolor="#BEDAFE">
              <v:path arrowok="t"/>
            </v:shape>
            <v:shape style="position:absolute;left:9510;top:787;width:1125;height:0" coordorigin="9510,787" coordsize="1125,0" path="m9510,788l10635,787e" filled="f" stroked="t" strokeweight="0.85pt" strokecolor="#BEDAFE">
              <v:path arrowok="t"/>
            </v:shape>
            <v:shape style="position:absolute;left:10635;top:787;width:1125;height:0" coordorigin="10635,787" coordsize="1125,0" path="m11760,787l10635,787e" filled="f" stroked="t" strokeweight="0.85pt" strokecolor="#BEDAFE">
              <v:path arrowok="t"/>
            </v:shape>
            <v:shape style="position:absolute;left:10635;top:787;width:1125;height:0" coordorigin="10635,787" coordsize="1125,0" path="m10635,788l11760,787e" filled="f" stroked="t" strokeweight="0.85pt" strokecolor="#BEDAFE">
              <v:path arrowok="t"/>
            </v:shape>
            <v:shape style="position:absolute;left:480;top:1582;width:3945;height:0" coordorigin="480,1582" coordsize="3945,0" path="m4425,1582l480,1582e" filled="f" stroked="t" strokeweight="0.85pt" strokecolor="#E2E7F0">
              <v:path arrowok="t"/>
            </v:shape>
            <v:shape style="position:absolute;left:480;top:1582;width:3945;height:0" coordorigin="480,1582" coordsize="3945,0" path="m480,1583l4425,1582e" filled="f" stroked="t" strokeweight="0.85pt" strokecolor="#E2E7F0">
              <v:path arrowok="t"/>
            </v:shape>
            <v:shape style="position:absolute;left:4425;top:1582;width:5085;height:0" coordorigin="4425,1582" coordsize="5085,0" path="m9510,1582l4425,1582e" filled="f" stroked="t" strokeweight="0.85pt" strokecolor="#E2E7F0">
              <v:path arrowok="t"/>
            </v:shape>
            <v:shape style="position:absolute;left:4425;top:1582;width:5085;height:0" coordorigin="4425,1582" coordsize="5085,0" path="m4425,1583l9510,1582e" filled="f" stroked="t" strokeweight="0.85pt" strokecolor="#E2E7F0">
              <v:path arrowok="t"/>
            </v:shape>
            <v:shape style="position:absolute;left:9510;top:1582;width:1125;height:0" coordorigin="9510,1582" coordsize="1125,0" path="m10635,1582l9510,1582e" filled="f" stroked="t" strokeweight="0.85pt" strokecolor="#E2E7F0">
              <v:path arrowok="t"/>
            </v:shape>
            <v:shape style="position:absolute;left:9510;top:1582;width:1125;height:0" coordorigin="9510,1582" coordsize="1125,0" path="m9510,1583l10635,1582e" filled="f" stroked="t" strokeweight="0.85pt" strokecolor="#E2E7F0">
              <v:path arrowok="t"/>
            </v:shape>
            <v:shape style="position:absolute;left:10635;top:1582;width:1125;height:0" coordorigin="10635,1582" coordsize="1125,0" path="m11760,1582l10635,1582e" filled="f" stroked="t" strokeweight="0.85pt" strokecolor="#E2E7F0">
              <v:path arrowok="t"/>
            </v:shape>
            <v:shape style="position:absolute;left:10635;top:1582;width:1125;height:0" coordorigin="10635,1582" coordsize="1125,0" path="m10635,1583l11760,1582e" filled="f" stroked="t" strokeweight="0.85pt" strokecolor="#E2E7F0">
              <v:path arrowok="t"/>
            </v:shape>
            <v:shape style="position:absolute;left:480;top:2377;width:3945;height:0" coordorigin="480,2377" coordsize="3945,0" path="m4425,2377l480,2377e" filled="f" stroked="t" strokeweight="0.85pt" strokecolor="#E2E7F0">
              <v:path arrowok="t"/>
            </v:shape>
            <v:shape style="position:absolute;left:480;top:2377;width:3945;height:0" coordorigin="480,2377" coordsize="3945,0" path="m480,2378l4425,2377e" filled="f" stroked="t" strokeweight="0.85pt" strokecolor="#E2E7F0">
              <v:path arrowok="t"/>
            </v:shape>
            <v:shape style="position:absolute;left:4425;top:2377;width:5085;height:0" coordorigin="4425,2377" coordsize="5085,0" path="m9510,2377l4425,2377e" filled="f" stroked="t" strokeweight="0.85pt" strokecolor="#E2E7F0">
              <v:path arrowok="t"/>
            </v:shape>
            <v:shape style="position:absolute;left:4425;top:2377;width:5085;height:0" coordorigin="4425,2377" coordsize="5085,0" path="m4425,2378l9510,2377e" filled="f" stroked="t" strokeweight="0.85pt" strokecolor="#E2E7F0">
              <v:path arrowok="t"/>
            </v:shape>
            <v:shape style="position:absolute;left:9510;top:2377;width:1125;height:0" coordorigin="9510,2377" coordsize="1125,0" path="m10635,2377l9510,2377e" filled="f" stroked="t" strokeweight="0.85pt" strokecolor="#E2E7F0">
              <v:path arrowok="t"/>
            </v:shape>
            <v:shape style="position:absolute;left:9510;top:2377;width:1125;height:0" coordorigin="9510,2377" coordsize="1125,0" path="m9510,2378l10635,2377e" filled="f" stroked="t" strokeweight="0.85pt" strokecolor="#E2E7F0">
              <v:path arrowok="t"/>
            </v:shape>
            <v:shape style="position:absolute;left:10635;top:2377;width:1125;height:0" coordorigin="10635,2377" coordsize="1125,0" path="m11760,2377l10635,2377e" filled="f" stroked="t" strokeweight="0.85pt" strokecolor="#E2E7F0">
              <v:path arrowok="t"/>
            </v:shape>
            <v:shape style="position:absolute;left:10635;top:2377;width:1125;height:0" coordorigin="10635,2377" coordsize="1125,0" path="m10635,2378l11760,2377e" filled="f" stroked="t" strokeweight="0.85pt" strokecolor="#E2E7F0">
              <v:path arrowok="t"/>
            </v:shape>
            <v:shape style="position:absolute;left:480;top:3172;width:3945;height:0" coordorigin="480,3172" coordsize="3945,0" path="m4425,3172l480,3172e" filled="f" stroked="t" strokeweight="0.85pt" strokecolor="#E2E7F0">
              <v:path arrowok="t"/>
            </v:shape>
            <v:shape style="position:absolute;left:480;top:3172;width:3945;height:0" coordorigin="480,3172" coordsize="3945,0" path="m480,3173l4425,3172e" filled="f" stroked="t" strokeweight="0.85pt" strokecolor="#E2E7F0">
              <v:path arrowok="t"/>
            </v:shape>
            <v:shape style="position:absolute;left:4425;top:3172;width:5085;height:0" coordorigin="4425,3172" coordsize="5085,0" path="m9510,3172l4425,3172e" filled="f" stroked="t" strokeweight="0.85pt" strokecolor="#E2E7F0">
              <v:path arrowok="t"/>
            </v:shape>
            <v:shape style="position:absolute;left:4425;top:3172;width:5085;height:0" coordorigin="4425,3172" coordsize="5085,0" path="m4425,3173l9510,3172e" filled="f" stroked="t" strokeweight="0.85pt" strokecolor="#E2E7F0">
              <v:path arrowok="t"/>
            </v:shape>
            <v:shape style="position:absolute;left:9510;top:3172;width:1125;height:0" coordorigin="9510,3172" coordsize="1125,0" path="m10635,3172l9510,3172e" filled="f" stroked="t" strokeweight="0.85pt" strokecolor="#E2E7F0">
              <v:path arrowok="t"/>
            </v:shape>
            <v:shape style="position:absolute;left:9510;top:3172;width:1125;height:0" coordorigin="9510,3172" coordsize="1125,0" path="m9510,3173l10635,3172e" filled="f" stroked="t" strokeweight="0.85pt" strokecolor="#E2E7F0">
              <v:path arrowok="t"/>
            </v:shape>
            <v:shape style="position:absolute;left:10635;top:3172;width:1125;height:0" coordorigin="10635,3172" coordsize="1125,0" path="m11760,3172l10635,3172e" filled="f" stroked="t" strokeweight="0.85pt" strokecolor="#E2E7F0">
              <v:path arrowok="t"/>
            </v:shape>
            <v:shape style="position:absolute;left:10635;top:3172;width:1125;height:0" coordorigin="10635,3172" coordsize="1125,0" path="m10635,3173l11760,3172e" filled="f" stroked="t" strokeweight="0.85pt" strokecolor="#E2E7F0">
              <v:path arrowok="t"/>
            </v:shape>
            <v:shape style="position:absolute;left:480;top:3967;width:3945;height:0" coordorigin="480,3967" coordsize="3945,0" path="m4425,3967l480,3967e" filled="f" stroked="t" strokeweight="0.85pt" strokecolor="#E2E7F0">
              <v:path arrowok="t"/>
            </v:shape>
            <v:shape style="position:absolute;left:480;top:3967;width:3945;height:0" coordorigin="480,3967" coordsize="3945,0" path="m480,3968l4425,3967e" filled="f" stroked="t" strokeweight="0.85pt" strokecolor="#E2E7F0">
              <v:path arrowok="t"/>
            </v:shape>
            <v:shape style="position:absolute;left:4425;top:3967;width:5085;height:0" coordorigin="4425,3967" coordsize="5085,0" path="m9510,3967l4425,3967e" filled="f" stroked="t" strokeweight="0.85pt" strokecolor="#E2E7F0">
              <v:path arrowok="t"/>
            </v:shape>
            <v:shape style="position:absolute;left:4425;top:3967;width:5085;height:0" coordorigin="4425,3967" coordsize="5085,0" path="m4425,3968l9510,3967e" filled="f" stroked="t" strokeweight="0.85pt" strokecolor="#E2E7F0">
              <v:path arrowok="t"/>
            </v:shape>
            <v:shape style="position:absolute;left:9510;top:3967;width:1125;height:0" coordorigin="9510,3967" coordsize="1125,0" path="m10635,3967l9510,3967e" filled="f" stroked="t" strokeweight="0.85pt" strokecolor="#E2E7F0">
              <v:path arrowok="t"/>
            </v:shape>
            <v:shape style="position:absolute;left:9510;top:3967;width:1125;height:0" coordorigin="9510,3967" coordsize="1125,0" path="m9510,3968l10635,3967e" filled="f" stroked="t" strokeweight="0.85pt" strokecolor="#E2E7F0">
              <v:path arrowok="t"/>
            </v:shape>
            <v:shape style="position:absolute;left:10635;top:3967;width:1125;height:0" coordorigin="10635,3967" coordsize="1125,0" path="m11760,3967l10635,3967e" filled="f" stroked="t" strokeweight="0.85pt" strokecolor="#E2E7F0">
              <v:path arrowok="t"/>
            </v:shape>
            <v:shape style="position:absolute;left:10635;top:3967;width:1125;height:0" coordorigin="10635,3967" coordsize="1125,0" path="m10635,3968l11760,3967e" filled="f" stroked="t" strokeweight="0.85pt" strokecolor="#E2E7F0">
              <v:path arrowok="t"/>
            </v:shape>
            <v:shape style="position:absolute;left:480;top:4507;width:3945;height:0" coordorigin="480,4507" coordsize="3945,0" path="m4425,4507l480,4507e" filled="f" stroked="t" strokeweight="0.85pt" strokecolor="#BEDAFE">
              <v:path arrowok="t"/>
            </v:shape>
            <v:shape style="position:absolute;left:480;top:4507;width:3945;height:0" coordorigin="480,4507" coordsize="3945,0" path="m480,4508l4425,4507e" filled="f" stroked="t" strokeweight="0.85pt" strokecolor="#BEDAFE">
              <v:path arrowok="t"/>
            </v:shape>
            <v:shape style="position:absolute;left:4425;top:4507;width:5085;height:0" coordorigin="4425,4507" coordsize="5085,0" path="m9510,4507l4425,4507e" filled="f" stroked="t" strokeweight="0.85pt" strokecolor="#BEDAFE">
              <v:path arrowok="t"/>
            </v:shape>
            <v:shape style="position:absolute;left:4425;top:4507;width:5085;height:0" coordorigin="4425,4507" coordsize="5085,0" path="m4425,4508l9510,4507e" filled="f" stroked="t" strokeweight="0.85pt" strokecolor="#BEDAFE">
              <v:path arrowok="t"/>
            </v:shape>
            <v:shape style="position:absolute;left:9510;top:4507;width:1125;height:0" coordorigin="9510,4507" coordsize="1125,0" path="m10635,4507l9510,4507e" filled="f" stroked="t" strokeweight="0.85pt" strokecolor="#BEDAFE">
              <v:path arrowok="t"/>
            </v:shape>
            <v:shape style="position:absolute;left:9510;top:4507;width:1125;height:0" coordorigin="9510,4507" coordsize="1125,0" path="m9510,4508l10635,4507e" filled="f" stroked="t" strokeweight="0.85pt" strokecolor="#BEDAFE">
              <v:path arrowok="t"/>
            </v:shape>
            <v:shape style="position:absolute;left:10635;top:4507;width:1125;height:0" coordorigin="10635,4507" coordsize="1125,0" path="m11760,4507l10635,4507e" filled="f" stroked="t" strokeweight="0.85pt" strokecolor="#BEDAFE">
              <v:path arrowok="t"/>
            </v:shape>
            <v:shape style="position:absolute;left:10635;top:4507;width:1125;height:0" coordorigin="10635,4507" coordsize="1125,0" path="m10635,4508l11760,4507e" filled="f" stroked="t" strokeweight="0.85pt" strokecolor="#BEDAFE">
              <v:path arrowok="t"/>
            </v:shape>
            <v:shape style="position:absolute;left:480;top:5302;width:3945;height:0" coordorigin="480,5302" coordsize="3945,0" path="m4425,5302l480,5302e" filled="f" stroked="t" strokeweight="0.85pt" strokecolor="#E2E7F0">
              <v:path arrowok="t"/>
            </v:shape>
            <v:shape style="position:absolute;left:480;top:5302;width:3945;height:0" coordorigin="480,5302" coordsize="3945,0" path="m480,5303l4425,5302e" filled="f" stroked="t" strokeweight="0.85pt" strokecolor="#E2E7F0">
              <v:path arrowok="t"/>
            </v:shape>
            <v:shape style="position:absolute;left:4425;top:5302;width:5085;height:0" coordorigin="4425,5302" coordsize="5085,0" path="m9510,5302l4425,5302e" filled="f" stroked="t" strokeweight="0.85pt" strokecolor="#E2E7F0">
              <v:path arrowok="t"/>
            </v:shape>
            <v:shape style="position:absolute;left:4425;top:5302;width:5085;height:0" coordorigin="4425,5302" coordsize="5085,0" path="m4425,5303l9510,5302e" filled="f" stroked="t" strokeweight="0.85pt" strokecolor="#E2E7F0">
              <v:path arrowok="t"/>
            </v:shape>
            <v:shape style="position:absolute;left:9510;top:5302;width:1125;height:0" coordorigin="9510,5302" coordsize="1125,0" path="m10635,5302l9510,5302e" filled="f" stroked="t" strokeweight="0.85pt" strokecolor="#E2E7F0">
              <v:path arrowok="t"/>
            </v:shape>
            <v:shape style="position:absolute;left:9510;top:5302;width:1125;height:0" coordorigin="9510,5302" coordsize="1125,0" path="m9510,5303l10635,5302e" filled="f" stroked="t" strokeweight="0.85pt" strokecolor="#E2E7F0">
              <v:path arrowok="t"/>
            </v:shape>
            <v:shape style="position:absolute;left:10635;top:5302;width:1125;height:0" coordorigin="10635,5302" coordsize="1125,0" path="m11760,5302l10635,5302e" filled="f" stroked="t" strokeweight="0.85pt" strokecolor="#E2E7F0">
              <v:path arrowok="t"/>
            </v:shape>
            <v:shape style="position:absolute;left:10635;top:5302;width:1125;height:0" coordorigin="10635,5302" coordsize="1125,0" path="m10635,5303l11760,5302e" filled="f" stroked="t" strokeweight="0.85pt" strokecolor="#E2E7F0">
              <v:path arrowok="t"/>
            </v:shape>
            <v:shape style="position:absolute;left:480;top:6097;width:3945;height:0" coordorigin="480,6097" coordsize="3945,0" path="m4425,6097l480,6097e" filled="f" stroked="t" strokeweight="0.85pt" strokecolor="#E2E7F0">
              <v:path arrowok="t"/>
            </v:shape>
            <v:shape style="position:absolute;left:480;top:6097;width:3945;height:0" coordorigin="480,6097" coordsize="3945,0" path="m480,6098l4425,6097e" filled="f" stroked="t" strokeweight="0.85pt" strokecolor="#E2E7F0">
              <v:path arrowok="t"/>
            </v:shape>
            <v:shape style="position:absolute;left:4425;top:6097;width:5085;height:0" coordorigin="4425,6097" coordsize="5085,0" path="m9510,6097l4425,6097e" filled="f" stroked="t" strokeweight="0.85pt" strokecolor="#E2E7F0">
              <v:path arrowok="t"/>
            </v:shape>
            <v:shape style="position:absolute;left:4425;top:6097;width:5085;height:0" coordorigin="4425,6097" coordsize="5085,0" path="m4425,6098l9510,6097e" filled="f" stroked="t" strokeweight="0.85pt" strokecolor="#E2E7F0">
              <v:path arrowok="t"/>
            </v:shape>
            <v:shape style="position:absolute;left:9510;top:6097;width:1125;height:0" coordorigin="9510,6097" coordsize="1125,0" path="m10635,6097l9510,6097e" filled="f" stroked="t" strokeweight="0.85pt" strokecolor="#E2E7F0">
              <v:path arrowok="t"/>
            </v:shape>
            <v:shape style="position:absolute;left:9510;top:6097;width:1125;height:0" coordorigin="9510,6097" coordsize="1125,0" path="m9510,6098l10635,6097e" filled="f" stroked="t" strokeweight="0.85pt" strokecolor="#E2E7F0">
              <v:path arrowok="t"/>
            </v:shape>
            <v:shape style="position:absolute;left:10635;top:6097;width:1125;height:0" coordorigin="10635,6097" coordsize="1125,0" path="m11760,6097l10635,6097e" filled="f" stroked="t" strokeweight="0.85pt" strokecolor="#E2E7F0">
              <v:path arrowok="t"/>
            </v:shape>
            <v:shape style="position:absolute;left:10635;top:6097;width:1125;height:0" coordorigin="10635,6097" coordsize="1125,0" path="m10635,6098l11760,6097e" filled="f" stroked="t" strokeweight="0.85pt" strokecolor="#E2E7F0">
              <v:path arrowok="t"/>
            </v:shape>
            <v:shape style="position:absolute;left:480;top:6637;width:3945;height:0" coordorigin="480,6637" coordsize="3945,0" path="m4425,6637l480,6637e" filled="f" stroked="t" strokeweight="0.85pt" strokecolor="#BEDAFE">
              <v:path arrowok="t"/>
            </v:shape>
            <v:shape style="position:absolute;left:480;top:6637;width:3945;height:0" coordorigin="480,6637" coordsize="3945,0" path="m480,6638l4425,6637e" filled="f" stroked="t" strokeweight="0.85pt" strokecolor="#BEDAFE">
              <v:path arrowok="t"/>
            </v:shape>
            <v:shape style="position:absolute;left:4425;top:6637;width:5085;height:0" coordorigin="4425,6637" coordsize="5085,0" path="m9510,6637l4425,6637e" filled="f" stroked="t" strokeweight="0.85pt" strokecolor="#BEDAFE">
              <v:path arrowok="t"/>
            </v:shape>
            <v:shape style="position:absolute;left:4425;top:6637;width:5085;height:0" coordorigin="4425,6637" coordsize="5085,0" path="m4425,6638l9510,6637e" filled="f" stroked="t" strokeweight="0.85pt" strokecolor="#BEDAFE">
              <v:path arrowok="t"/>
            </v:shape>
            <v:shape style="position:absolute;left:9510;top:6637;width:1125;height:0" coordorigin="9510,6637" coordsize="1125,0" path="m10635,6637l9510,6637e" filled="f" stroked="t" strokeweight="0.85pt" strokecolor="#BEDAFE">
              <v:path arrowok="t"/>
            </v:shape>
            <v:shape style="position:absolute;left:9510;top:6637;width:1125;height:0" coordorigin="9510,6637" coordsize="1125,0" path="m9510,6638l10635,6637e" filled="f" stroked="t" strokeweight="0.85pt" strokecolor="#BEDAFE">
              <v:path arrowok="t"/>
            </v:shape>
            <v:shape style="position:absolute;left:10635;top:6637;width:1125;height:0" coordorigin="10635,6637" coordsize="1125,0" path="m11760,6637l10635,6637e" filled="f" stroked="t" strokeweight="0.85pt" strokecolor="#BEDAFE">
              <v:path arrowok="t"/>
            </v:shape>
            <v:shape style="position:absolute;left:10635;top:6637;width:1125;height:0" coordorigin="10635,6637" coordsize="1125,0" path="m10635,6638l11760,6637e" filled="f" stroked="t" strokeweight="0.85pt" strokecolor="#BEDAFE">
              <v:path arrowok="t"/>
            </v:shape>
            <v:shape style="position:absolute;left:480;top:7432;width:3945;height:0" coordorigin="480,7432" coordsize="3945,0" path="m4425,7432l480,7432e" filled="f" stroked="t" strokeweight="0.85pt" strokecolor="#E2E7F0">
              <v:path arrowok="t"/>
            </v:shape>
            <v:shape style="position:absolute;left:480;top:7432;width:3945;height:0" coordorigin="480,7432" coordsize="3945,0" path="m480,7433l4425,7432e" filled="f" stroked="t" strokeweight="0.85pt" strokecolor="#E2E7F0">
              <v:path arrowok="t"/>
            </v:shape>
            <v:shape style="position:absolute;left:4425;top:7432;width:5085;height:0" coordorigin="4425,7432" coordsize="5085,0" path="m9510,7432l4425,7432e" filled="f" stroked="t" strokeweight="0.85pt" strokecolor="#E2E7F0">
              <v:path arrowok="t"/>
            </v:shape>
            <v:shape style="position:absolute;left:4425;top:7432;width:5085;height:0" coordorigin="4425,7432" coordsize="5085,0" path="m4425,7433l9510,7432e" filled="f" stroked="t" strokeweight="0.85pt" strokecolor="#E2E7F0">
              <v:path arrowok="t"/>
            </v:shape>
            <v:shape style="position:absolute;left:9510;top:7432;width:1125;height:0" coordorigin="9510,7432" coordsize="1125,0" path="m10635,7432l9510,7432e" filled="f" stroked="t" strokeweight="0.85pt" strokecolor="#E2E7F0">
              <v:path arrowok="t"/>
            </v:shape>
            <v:shape style="position:absolute;left:9510;top:7432;width:1125;height:0" coordorigin="9510,7432" coordsize="1125,0" path="m9510,7433l10635,7432e" filled="f" stroked="t" strokeweight="0.85pt" strokecolor="#E2E7F0">
              <v:path arrowok="t"/>
            </v:shape>
            <v:shape style="position:absolute;left:10635;top:7432;width:1125;height:0" coordorigin="10635,7432" coordsize="1125,0" path="m11760,7432l10635,7432e" filled="f" stroked="t" strokeweight="0.85pt" strokecolor="#E2E7F0">
              <v:path arrowok="t"/>
            </v:shape>
            <v:shape style="position:absolute;left:10635;top:7432;width:1125;height:0" coordorigin="10635,7432" coordsize="1125,0" path="m10635,7433l11760,7432e" filled="f" stroked="t" strokeweight="0.85pt" strokecolor="#E2E7F0">
              <v:path arrowok="t"/>
            </v:shape>
            <v:shape style="position:absolute;left:480;top:7957;width:3945;height:0" coordorigin="480,7957" coordsize="3945,0" path="m4425,7957l480,7957e" filled="f" stroked="t" strokeweight="0.85pt" strokecolor="#E2E7F0">
              <v:path arrowok="t"/>
            </v:shape>
            <v:shape style="position:absolute;left:480;top:7957;width:3945;height:0" coordorigin="480,7957" coordsize="3945,0" path="m480,7958l4425,7957e" filled="f" stroked="t" strokeweight="0.85pt" strokecolor="#E2E7F0">
              <v:path arrowok="t"/>
            </v:shape>
            <v:shape style="position:absolute;left:4425;top:7957;width:5085;height:0" coordorigin="4425,7957" coordsize="5085,0" path="m9510,7957l4425,7957e" filled="f" stroked="t" strokeweight="0.85pt" strokecolor="#E2E7F0">
              <v:path arrowok="t"/>
            </v:shape>
            <v:shape style="position:absolute;left:4425;top:7957;width:5085;height:0" coordorigin="4425,7957" coordsize="5085,0" path="m4425,7958l9510,7957e" filled="f" stroked="t" strokeweight="0.85pt" strokecolor="#E2E7F0">
              <v:path arrowok="t"/>
            </v:shape>
            <v:shape style="position:absolute;left:9510;top:7957;width:1125;height:0" coordorigin="9510,7957" coordsize="1125,0" path="m10635,7957l9510,7957e" filled="f" stroked="t" strokeweight="0.85pt" strokecolor="#E2E7F0">
              <v:path arrowok="t"/>
            </v:shape>
            <v:shape style="position:absolute;left:9510;top:7957;width:1125;height:0" coordorigin="9510,7957" coordsize="1125,0" path="m9510,7958l10635,7957e" filled="f" stroked="t" strokeweight="0.85pt" strokecolor="#E2E7F0">
              <v:path arrowok="t"/>
            </v:shape>
            <v:shape style="position:absolute;left:10635;top:7957;width:1125;height:0" coordorigin="10635,7957" coordsize="1125,0" path="m11760,7957l10635,7957e" filled="f" stroked="t" strokeweight="0.85pt" strokecolor="#E2E7F0">
              <v:path arrowok="t"/>
            </v:shape>
            <v:shape style="position:absolute;left:10635;top:7957;width:1125;height:0" coordorigin="10635,7957" coordsize="1125,0" path="m10635,7958l11760,7957e" filled="f" stroked="t" strokeweight="0.85pt" strokecolor="#E2E7F0">
              <v:path arrowok="t"/>
            </v:shape>
            <v:shape style="position:absolute;left:480;top:8752;width:3945;height:0" coordorigin="480,8752" coordsize="3945,0" path="m4425,8752l480,8752e" filled="f" stroked="t" strokeweight="0.85pt" strokecolor="#E2E7F0">
              <v:path arrowok="t"/>
            </v:shape>
            <v:shape style="position:absolute;left:480;top:8752;width:3945;height:0" coordorigin="480,8752" coordsize="3945,0" path="m480,8753l4425,8752e" filled="f" stroked="t" strokeweight="0.85pt" strokecolor="#E2E7F0">
              <v:path arrowok="t"/>
            </v:shape>
            <v:shape style="position:absolute;left:4425;top:8752;width:5085;height:0" coordorigin="4425,8752" coordsize="5085,0" path="m9510,8752l4425,8752e" filled="f" stroked="t" strokeweight="0.85pt" strokecolor="#E2E7F0">
              <v:path arrowok="t"/>
            </v:shape>
            <v:shape style="position:absolute;left:4425;top:8752;width:5085;height:0" coordorigin="4425,8752" coordsize="5085,0" path="m4425,8753l9510,8752e" filled="f" stroked="t" strokeweight="0.85pt" strokecolor="#E2E7F0">
              <v:path arrowok="t"/>
            </v:shape>
            <v:shape style="position:absolute;left:9510;top:8752;width:1125;height:0" coordorigin="9510,8752" coordsize="1125,0" path="m10635,8752l9510,8752e" filled="f" stroked="t" strokeweight="0.85pt" strokecolor="#E2E7F0">
              <v:path arrowok="t"/>
            </v:shape>
            <v:shape style="position:absolute;left:9510;top:8752;width:1125;height:0" coordorigin="9510,8752" coordsize="1125,0" path="m9510,8753l10635,8752e" filled="f" stroked="t" strokeweight="0.85pt" strokecolor="#E2E7F0">
              <v:path arrowok="t"/>
            </v:shape>
            <v:shape style="position:absolute;left:10635;top:8752;width:1125;height:0" coordorigin="10635,8752" coordsize="1125,0" path="m11760,8752l10635,8752e" filled="f" stroked="t" strokeweight="0.85pt" strokecolor="#E2E7F0">
              <v:path arrowok="t"/>
            </v:shape>
            <v:shape style="position:absolute;left:10635;top:8752;width:1125;height:0" coordorigin="10635,8752" coordsize="1125,0" path="m10635,8753l11760,8752e" filled="f" stroked="t" strokeweight="0.85pt" strokecolor="#E2E7F0">
              <v:path arrowok="t"/>
            </v:shape>
            <v:shape style="position:absolute;left:480;top:9307;width:3945;height:0" coordorigin="480,9307" coordsize="3945,0" path="m4425,9307l480,9307e" filled="f" stroked="t" strokeweight="0.85pt" strokecolor="#BEDAFE">
              <v:path arrowok="t"/>
            </v:shape>
            <v:shape style="position:absolute;left:480;top:9307;width:3945;height:0" coordorigin="480,9307" coordsize="3945,0" path="m480,9308l4425,9307e" filled="f" stroked="t" strokeweight="0.85pt" strokecolor="#BEDAFE">
              <v:path arrowok="t"/>
            </v:shape>
            <v:shape style="position:absolute;left:4425;top:9307;width:5085;height:0" coordorigin="4425,9307" coordsize="5085,0" path="m9510,9307l4425,9307e" filled="f" stroked="t" strokeweight="0.85pt" strokecolor="#BEDAFE">
              <v:path arrowok="t"/>
            </v:shape>
            <v:shape style="position:absolute;left:4425;top:9307;width:5085;height:0" coordorigin="4425,9307" coordsize="5085,0" path="m4425,9308l9510,9307e" filled="f" stroked="t" strokeweight="0.85pt" strokecolor="#BEDAFE">
              <v:path arrowok="t"/>
            </v:shape>
            <v:shape style="position:absolute;left:9510;top:9307;width:1125;height:0" coordorigin="9510,9307" coordsize="1125,0" path="m10635,9307l9510,9307e" filled="f" stroked="t" strokeweight="0.85pt" strokecolor="#BEDAFE">
              <v:path arrowok="t"/>
            </v:shape>
            <v:shape style="position:absolute;left:9510;top:9307;width:1125;height:0" coordorigin="9510,9307" coordsize="1125,0" path="m9510,9308l10635,9307e" filled="f" stroked="t" strokeweight="0.85pt" strokecolor="#BEDAFE">
              <v:path arrowok="t"/>
            </v:shape>
            <v:shape style="position:absolute;left:10635;top:9307;width:1125;height:0" coordorigin="10635,9307" coordsize="1125,0" path="m11760,9307l10635,9307e" filled="f" stroked="t" strokeweight="0.85pt" strokecolor="#BEDAFE">
              <v:path arrowok="t"/>
            </v:shape>
            <v:shape style="position:absolute;left:10635;top:9307;width:1125;height:0" coordorigin="10635,9307" coordsize="1125,0" path="m10635,9308l11760,9307e" filled="f" stroked="t" strokeweight="0.85pt" strokecolor="#BEDAFE">
              <v:path arrowok="t"/>
            </v:shape>
            <v:shape style="position:absolute;left:480;top:10102;width:3945;height:0" coordorigin="480,10102" coordsize="3945,0" path="m4425,10102l480,10102e" filled="f" stroked="t" strokeweight="0.85pt" strokecolor="#E2E7F0">
              <v:path arrowok="t"/>
            </v:shape>
            <v:shape style="position:absolute;left:480;top:10102;width:3945;height:0" coordorigin="480,10102" coordsize="3945,0" path="m480,10103l4425,10102e" filled="f" stroked="t" strokeweight="0.85pt" strokecolor="#E2E7F0">
              <v:path arrowok="t"/>
            </v:shape>
            <v:shape style="position:absolute;left:4425;top:10102;width:5085;height:0" coordorigin="4425,10102" coordsize="5085,0" path="m9510,10102l4425,10102e" filled="f" stroked="t" strokeweight="0.85pt" strokecolor="#E2E7F0">
              <v:path arrowok="t"/>
            </v:shape>
            <v:shape style="position:absolute;left:4425;top:10102;width:5085;height:0" coordorigin="4425,10102" coordsize="5085,0" path="m4425,10103l9510,10102e" filled="f" stroked="t" strokeweight="0.85pt" strokecolor="#E2E7F0">
              <v:path arrowok="t"/>
            </v:shape>
            <v:shape style="position:absolute;left:9510;top:10102;width:1125;height:0" coordorigin="9510,10102" coordsize="1125,0" path="m10635,10102l9510,10102e" filled="f" stroked="t" strokeweight="0.85pt" strokecolor="#E2E7F0">
              <v:path arrowok="t"/>
            </v:shape>
            <v:shape style="position:absolute;left:9510;top:10102;width:1125;height:0" coordorigin="9510,10102" coordsize="1125,0" path="m9510,10103l10635,10102e" filled="f" stroked="t" strokeweight="0.85pt" strokecolor="#E2E7F0">
              <v:path arrowok="t"/>
            </v:shape>
            <v:shape style="position:absolute;left:10635;top:10102;width:1125;height:0" coordorigin="10635,10102" coordsize="1125,0" path="m11760,10102l10635,10102e" filled="f" stroked="t" strokeweight="0.85pt" strokecolor="#E2E7F0">
              <v:path arrowok="t"/>
            </v:shape>
            <v:shape style="position:absolute;left:10635;top:10102;width:1125;height:0" coordorigin="10635,10102" coordsize="1125,0" path="m10635,10103l11760,10102e" filled="f" stroked="t" strokeweight="0.85pt" strokecolor="#E2E7F0">
              <v:path arrowok="t"/>
            </v:shape>
            <v:shape style="position:absolute;left:480;top:10627;width:3945;height:0" coordorigin="480,10627" coordsize="3945,0" path="m4425,10627l480,10627e" filled="f" stroked="t" strokeweight="0.85pt" strokecolor="#E2E7F0">
              <v:path arrowok="t"/>
            </v:shape>
            <v:shape style="position:absolute;left:480;top:10627;width:3945;height:0" coordorigin="480,10627" coordsize="3945,0" path="m480,10628l4425,10627e" filled="f" stroked="t" strokeweight="0.85pt" strokecolor="#E2E7F0">
              <v:path arrowok="t"/>
            </v:shape>
            <v:shape style="position:absolute;left:4425;top:10627;width:5085;height:0" coordorigin="4425,10627" coordsize="5085,0" path="m9510,10627l4425,10627e" filled="f" stroked="t" strokeweight="0.85pt" strokecolor="#E2E7F0">
              <v:path arrowok="t"/>
            </v:shape>
            <v:shape style="position:absolute;left:4425;top:10627;width:5085;height:0" coordorigin="4425,10627" coordsize="5085,0" path="m4425,10628l9510,10627e" filled="f" stroked="t" strokeweight="0.85pt" strokecolor="#E2E7F0">
              <v:path arrowok="t"/>
            </v:shape>
            <v:shape style="position:absolute;left:9510;top:10627;width:1125;height:0" coordorigin="9510,10627" coordsize="1125,0" path="m10635,10627l9510,10627e" filled="f" stroked="t" strokeweight="0.85pt" strokecolor="#E2E7F0">
              <v:path arrowok="t"/>
            </v:shape>
            <v:shape style="position:absolute;left:9510;top:10627;width:1125;height:0" coordorigin="9510,10627" coordsize="1125,0" path="m9510,10628l10635,10627e" filled="f" stroked="t" strokeweight="0.85pt" strokecolor="#E2E7F0">
              <v:path arrowok="t"/>
            </v:shape>
            <v:shape style="position:absolute;left:10635;top:10627;width:1125;height:0" coordorigin="10635,10627" coordsize="1125,0" path="m11760,10627l10635,10627e" filled="f" stroked="t" strokeweight="0.85pt" strokecolor="#E2E7F0">
              <v:path arrowok="t"/>
            </v:shape>
            <v:shape style="position:absolute;left:10635;top:10627;width:1125;height:0" coordorigin="10635,10627" coordsize="1125,0" path="m10635,10628l11760,10627e" filled="f" stroked="t" strokeweight="0.85pt" strokecolor="#E2E7F0">
              <v:path arrowok="t"/>
            </v:shape>
            <v:shape style="position:absolute;left:480;top:11152;width:3945;height:0" coordorigin="480,11152" coordsize="3945,0" path="m4425,11152l480,11152e" filled="f" stroked="t" strokeweight="0.85pt" strokecolor="#E2E7F0">
              <v:path arrowok="t"/>
            </v:shape>
            <v:shape style="position:absolute;left:480;top:11152;width:3945;height:0" coordorigin="480,11152" coordsize="3945,0" path="m480,11153l4425,11152e" filled="f" stroked="t" strokeweight="0.85pt" strokecolor="#E2E7F0">
              <v:path arrowok="t"/>
            </v:shape>
            <v:shape style="position:absolute;left:4425;top:11152;width:5085;height:0" coordorigin="4425,11152" coordsize="5085,0" path="m9510,11152l4425,11152e" filled="f" stroked="t" strokeweight="0.85pt" strokecolor="#E2E7F0">
              <v:path arrowok="t"/>
            </v:shape>
            <v:shape style="position:absolute;left:4425;top:11152;width:5085;height:0" coordorigin="4425,11152" coordsize="5085,0" path="m4425,11153l9510,11152e" filled="f" stroked="t" strokeweight="0.85pt" strokecolor="#E2E7F0">
              <v:path arrowok="t"/>
            </v:shape>
            <v:shape style="position:absolute;left:9510;top:11152;width:1125;height:0" coordorigin="9510,11152" coordsize="1125,0" path="m10635,11152l9510,11152e" filled="f" stroked="t" strokeweight="0.85pt" strokecolor="#E2E7F0">
              <v:path arrowok="t"/>
            </v:shape>
            <v:shape style="position:absolute;left:9510;top:11152;width:1125;height:0" coordorigin="9510,11152" coordsize="1125,0" path="m9510,11153l10635,11152e" filled="f" stroked="t" strokeweight="0.85pt" strokecolor="#E2E7F0">
              <v:path arrowok="t"/>
            </v:shape>
            <v:shape style="position:absolute;left:10635;top:11152;width:1125;height:0" coordorigin="10635,11152" coordsize="1125,0" path="m11760,11152l10635,11152e" filled="f" stroked="t" strokeweight="0.85pt" strokecolor="#E2E7F0">
              <v:path arrowok="t"/>
            </v:shape>
            <v:shape style="position:absolute;left:10635;top:11152;width:1125;height:0" coordorigin="10635,11152" coordsize="1125,0" path="m10635,11153l11760,11152e" filled="f" stroked="t" strokeweight="0.85pt" strokecolor="#E2E7F0">
              <v:path arrowok="t"/>
            </v:shape>
            <v:shape style="position:absolute;left:480;top:11685;width:3945;height:0" coordorigin="480,11685" coordsize="3945,0" path="m4425,11685l480,11685e" filled="f" stroked="t" strokeweight="1.6pt" strokecolor="#0077C8">
              <v:path arrowok="t"/>
            </v:shape>
            <v:shape style="position:absolute;left:480;top:11685;width:3945;height:0" coordorigin="480,11685" coordsize="3945,0" path="m480,11685l4425,11685e" filled="f" stroked="t" strokeweight="1.6pt" strokecolor="#0077C8">
              <v:path arrowok="t"/>
            </v:shape>
            <v:shape style="position:absolute;left:4425;top:11685;width:5085;height:0" coordorigin="4425,11685" coordsize="5085,0" path="m9510,11685l4425,11685e" filled="f" stroked="t" strokeweight="1.6pt" strokecolor="#0077C8">
              <v:path arrowok="t"/>
            </v:shape>
            <v:shape style="position:absolute;left:4425;top:11685;width:5085;height:0" coordorigin="4425,11685" coordsize="5085,0" path="m4425,11685l9510,11685e" filled="f" stroked="t" strokeweight="1.6pt" strokecolor="#0077C8">
              <v:path arrowok="t"/>
            </v:shape>
            <v:shape style="position:absolute;left:9510;top:11685;width:1125;height:0" coordorigin="9510,11685" coordsize="1125,0" path="m10635,11685l9510,11685e" filled="f" stroked="t" strokeweight="1.6pt" strokecolor="#0077C8">
              <v:path arrowok="t"/>
            </v:shape>
            <v:shape style="position:absolute;left:9510;top:11685;width:1125;height:0" coordorigin="9510,11685" coordsize="1125,0" path="m9510,11685l10635,11685e" filled="f" stroked="t" strokeweight="1.6pt" strokecolor="#0077C8">
              <v:path arrowok="t"/>
            </v:shape>
            <v:shape style="position:absolute;left:10635;top:11685;width:1125;height:0" coordorigin="10635,11685" coordsize="1125,0" path="m11760,11685l10635,11685e" filled="f" stroked="t" strokeweight="1.6pt" strokecolor="#0077C8">
              <v:path arrowok="t"/>
            </v:shape>
            <v:shape style="position:absolute;left:10635;top:11685;width:1125;height:0" coordorigin="10635,11685" coordsize="1125,0" path="m10635,11685l11760,11685e" filled="f" stroked="t" strokeweight="1.6pt" strokecolor="#0077C8">
              <v:path arrowok="t"/>
            </v:shape>
            <w10:wrap type="none"/>
          </v:group>
        </w:pict>
      </w:r>
      <w:r>
        <w:pict>
          <v:group style="position:absolute;margin-left:0pt;margin-top:-1.2pt;width:612pt;height:792pt;mso-position-horizontal-relative:page;mso-position-vertical-relative:page;z-index:-477" coordorigin="0,-24" coordsize="12240,15840">
            <v:shape style="position:absolute;left:0;top:-24;width:12240;height:15840" coordorigin="0,-24" coordsize="12240,15840" path="m12240,0l0,0,0,15816,12240,15816,12240,0xe" filled="t" fillcolor="#FFFFFF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80"/>
        <w:ind w:left="120"/>
      </w:pPr>
      <w:r>
        <w:rPr>
          <w:rFonts w:cs="Times New Roman" w:hAnsi="Times New Roman" w:eastAsia="Times New Roman" w:ascii="Times New Roman"/>
          <w:b/>
          <w:color w:val="0077C8"/>
          <w:spacing w:val="0"/>
          <w:w w:val="120"/>
          <w:sz w:val="30"/>
          <w:szCs w:val="30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0"/>
          <w:sz w:val="30"/>
          <w:szCs w:val="30"/>
        </w:rPr>
        <w:t>o</w:t>
      </w:r>
      <w:r>
        <w:rPr>
          <w:rFonts w:cs="Times New Roman" w:hAnsi="Times New Roman" w:eastAsia="Times New Roman" w:ascii="Times New Roman"/>
          <w:b/>
          <w:color w:val="0077C8"/>
          <w:spacing w:val="2"/>
          <w:w w:val="120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0"/>
          <w:sz w:val="30"/>
          <w:szCs w:val="30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0"/>
          <w:sz w:val="30"/>
          <w:szCs w:val="30"/>
        </w:rPr>
        <w:t>s</w:t>
      </w:r>
      <w:r>
        <w:rPr>
          <w:rFonts w:cs="Times New Roman" w:hAnsi="Times New Roman" w:eastAsia="Times New Roman" w:ascii="Times New Roman"/>
          <w:b/>
          <w:color w:val="0077C8"/>
          <w:spacing w:val="-38"/>
          <w:w w:val="12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73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12"/>
          <w:sz w:val="30"/>
          <w:szCs w:val="30"/>
        </w:rPr>
        <w:t>m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16"/>
          <w:sz w:val="30"/>
          <w:szCs w:val="30"/>
        </w:rPr>
        <w:t>p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5"/>
          <w:sz w:val="30"/>
          <w:szCs w:val="30"/>
        </w:rPr>
        <w:t>o</w:t>
      </w:r>
      <w:r>
        <w:rPr>
          <w:rFonts w:cs="Times New Roman" w:hAnsi="Times New Roman" w:eastAsia="Times New Roman" w:ascii="Times New Roman"/>
          <w:b/>
          <w:color w:val="0077C8"/>
          <w:spacing w:val="6"/>
          <w:w w:val="94"/>
          <w:sz w:val="30"/>
          <w:szCs w:val="30"/>
        </w:rPr>
        <w:t>r</w:t>
      </w:r>
      <w:r>
        <w:rPr>
          <w:rFonts w:cs="Times New Roman" w:hAnsi="Times New Roman" w:eastAsia="Times New Roman" w:ascii="Times New Roman"/>
          <w:b/>
          <w:color w:val="0077C8"/>
          <w:spacing w:val="2"/>
          <w:w w:val="112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18"/>
          <w:sz w:val="30"/>
          <w:szCs w:val="30"/>
        </w:rPr>
        <w:t>a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14"/>
          <w:sz w:val="30"/>
          <w:szCs w:val="30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-3"/>
          <w:w w:val="112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37"/>
          <w:sz w:val="30"/>
          <w:szCs w:val="30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47"/>
          <w:sz w:val="30"/>
          <w:szCs w:val="30"/>
        </w:rPr>
        <w:t>s</w:t>
      </w:r>
      <w:r>
        <w:rPr>
          <w:rFonts w:cs="Times New Roman" w:hAnsi="Times New Roman" w:eastAsia="Times New Roman" w:ascii="Times New Roman"/>
          <w:b/>
          <w:color w:val="0077C8"/>
          <w:spacing w:val="-48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sz w:val="30"/>
          <w:szCs w:val="30"/>
        </w:rPr>
        <w:t>y</w:t>
      </w:r>
      <w:r>
        <w:rPr>
          <w:rFonts w:cs="Times New Roman" w:hAnsi="Times New Roman" w:eastAsia="Times New Roman" w:ascii="Times New Roman"/>
          <w:b/>
          <w:color w:val="0077C8"/>
          <w:spacing w:val="27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4"/>
          <w:sz w:val="30"/>
          <w:szCs w:val="30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5"/>
          <w:sz w:val="30"/>
          <w:szCs w:val="30"/>
        </w:rPr>
        <w:t>o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14"/>
          <w:sz w:val="30"/>
          <w:szCs w:val="30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16"/>
          <w:sz w:val="30"/>
          <w:szCs w:val="30"/>
        </w:rPr>
        <w:t>d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36"/>
          <w:sz w:val="30"/>
          <w:szCs w:val="30"/>
        </w:rPr>
        <w:t>c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00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25"/>
          <w:sz w:val="30"/>
          <w:szCs w:val="30"/>
        </w:rPr>
        <w:t>o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14"/>
          <w:sz w:val="30"/>
          <w:szCs w:val="30"/>
        </w:rPr>
        <w:t>n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37"/>
          <w:sz w:val="30"/>
          <w:szCs w:val="30"/>
        </w:rPr>
        <w:t>e</w:t>
      </w:r>
      <w:r>
        <w:rPr>
          <w:rFonts w:cs="Times New Roman" w:hAnsi="Times New Roman" w:eastAsia="Times New Roman" w:ascii="Times New Roman"/>
          <w:b/>
          <w:color w:val="0077C8"/>
          <w:spacing w:val="0"/>
          <w:w w:val="147"/>
          <w:sz w:val="30"/>
          <w:szCs w:val="3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395"/>
      </w:pPr>
      <w:r>
        <w:pict>
          <v:group style="position:absolute;margin-left:24pt;margin-top:4.83594pt;width:3pt;height:2.99992pt;mso-position-horizontal-relative:page;mso-position-vertical-relative:paragraph;z-index:-475" coordorigin="480,97" coordsize="60,60">
            <v:shape style="position:absolute;left:480;top:97;width:60;height:60" coordorigin="480,97" coordsize="60,60" path="m540,127l540,131,539,135,538,138,536,142,534,145,528,151,525,153,521,154,518,156,514,157,506,157,502,156,499,154,495,153,492,151,486,145,484,142,482,138,481,135,480,131,480,123,481,119,482,115,484,112,486,108,492,103,495,101,499,99,502,97,506,97,514,97,518,97,521,99,525,101,528,103,534,108,536,112,538,115,539,119,540,123,540,127xe" filled="t" fillcolor="#37405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050"/>
          <w:spacing w:val="-15"/>
          <w:w w:val="100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1"/>
          <w:w w:val="100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00"/>
          <w:position w:val="-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31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26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00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-11"/>
          <w:w w:val="100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1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28"/>
          <w:position w:val="-4"/>
          <w:sz w:val="20"/>
          <w:szCs w:val="20"/>
        </w:rPr>
        <w:t>$</w:t>
      </w:r>
      <w:r>
        <w:rPr>
          <w:rFonts w:cs="Times New Roman" w:hAnsi="Times New Roman" w:eastAsia="Times New Roman" w:ascii="Times New Roman"/>
          <w:color w:val="374050"/>
          <w:spacing w:val="0"/>
          <w:w w:val="128"/>
          <w:position w:val="-4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74050"/>
          <w:spacing w:val="0"/>
          <w:w w:val="128"/>
          <w:position w:val="-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-13"/>
          <w:w w:val="128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position w:val="-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27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12"/>
          <w:position w:val="-4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74050"/>
          <w:spacing w:val="1"/>
          <w:w w:val="120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2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-3"/>
          <w:w w:val="113"/>
          <w:position w:val="-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-6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position w:val="-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-23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2"/>
          <w:w w:val="124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-13"/>
          <w:w w:val="124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2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2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9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4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4"/>
          <w:w w:val="115"/>
          <w:position w:val="-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position w:val="-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-2"/>
          <w:w w:val="120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-23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12"/>
          <w:position w:val="-4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3"/>
        <w:ind w:left="395"/>
      </w:pPr>
      <w:r>
        <w:pict>
          <v:group style="position:absolute;margin-left:24pt;margin-top:8.48594pt;width:3pt;height:2.99992pt;mso-position-horizontal-relative:page;mso-position-vertical-relative:paragraph;z-index:-474" coordorigin="480,170" coordsize="60,60">
            <v:shape style="position:absolute;left:480;top:170;width:60;height:60" coordorigin="480,170" coordsize="60,60" path="m540,200l540,204,539,208,538,211,536,215,534,218,528,224,525,226,521,227,518,229,514,230,506,230,502,229,499,227,495,226,492,224,486,218,484,215,482,211,481,208,480,204,480,196,481,192,482,188,484,185,486,181,492,176,495,174,499,172,502,170,506,170,514,170,518,170,521,172,525,174,528,176,534,181,536,185,538,188,539,192,540,196,540,200xe" filled="t" fillcolor="#37405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050"/>
          <w:w w:val="10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7405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w w:val="13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w w:val="11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74050"/>
          <w:w w:val="11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74050"/>
          <w:w w:val="12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3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4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21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3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4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1"/>
          <w:w w:val="9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9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b/>
          <w:color w:val="374050"/>
          <w:spacing w:val="-25"/>
          <w:w w:val="12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3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374050"/>
          <w:spacing w:val="-11"/>
          <w:w w:val="13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3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-11"/>
          <w:w w:val="13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74050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6"/>
          <w:w w:val="12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395"/>
      </w:pPr>
      <w:r>
        <w:pict>
          <v:group style="position:absolute;margin-left:24pt;margin-top:4.83594pt;width:3pt;height:2.99992pt;mso-position-horizontal-relative:page;mso-position-vertical-relative:paragraph;z-index:-473" coordorigin="480,97" coordsize="60,60">
            <v:shape style="position:absolute;left:480;top:97;width:60;height:60" coordorigin="480,97" coordsize="60,60" path="m540,127l540,131,539,135,538,138,536,142,534,145,528,151,525,153,521,154,518,156,514,157,506,157,502,156,499,154,495,153,492,151,486,145,484,142,482,138,481,135,480,131,480,123,481,119,482,115,484,112,486,108,492,103,495,101,499,99,502,97,506,97,514,97,518,97,521,99,525,101,528,103,534,108,536,112,538,115,539,119,540,123,540,127xe" filled="t" fillcolor="#37405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050"/>
          <w:w w:val="120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74050"/>
          <w:w w:val="125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w w:val="116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74050"/>
          <w:w w:val="125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4"/>
          <w:w w:val="94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12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37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22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position w:val="-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position w:val="-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-24"/>
          <w:w w:val="118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position w:val="-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-28"/>
          <w:w w:val="118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18"/>
          <w:position w:val="-4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74050"/>
          <w:spacing w:val="0"/>
          <w:w w:val="118"/>
          <w:position w:val="-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9"/>
          <w:w w:val="118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3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"/>
          <w:w w:val="120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2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-11"/>
          <w:w w:val="129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2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1"/>
          <w:w w:val="120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position w:val="-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-31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2"/>
          <w:w w:val="124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-13"/>
          <w:w w:val="124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position w:val="-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"/>
          <w:w w:val="120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1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position w:val="-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74050"/>
          <w:spacing w:val="19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position w:val="-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3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position w:val="-4"/>
          <w:sz w:val="20"/>
          <w:szCs w:val="20"/>
        </w:rPr>
        <w:t>cc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4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3"/>
        <w:ind w:left="395"/>
      </w:pPr>
      <w:r>
        <w:pict>
          <v:group style="position:absolute;margin-left:24pt;margin-top:8.48594pt;width:3pt;height:2.99985pt;mso-position-horizontal-relative:page;mso-position-vertical-relative:paragraph;z-index:-472" coordorigin="480,170" coordsize="60,60">
            <v:shape style="position:absolute;left:480;top:170;width:60;height:60" coordorigin="480,170" coordsize="60,60" path="m540,200l540,204,539,208,538,211,536,215,534,218,528,224,525,226,521,227,518,229,514,230,506,230,502,229,499,227,495,226,492,224,486,218,484,215,482,211,481,208,480,204,480,196,481,192,482,188,484,185,486,181,492,176,495,174,499,172,502,170,506,170,514,170,518,170,521,172,525,174,528,176,534,181,536,185,538,188,539,192,540,196,540,200xe" filled="t" fillcolor="#37405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050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374050"/>
          <w:w w:val="12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w w:val="14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74050"/>
          <w:w w:val="1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7405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74050"/>
          <w:w w:val="11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-19"/>
          <w:w w:val="12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-18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1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74050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-12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3"/>
          <w:w w:val="12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21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-7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-4"/>
          <w:w w:val="12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27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-19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2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-2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4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4"/>
          <w:w w:val="11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-2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95"/>
        <w:sectPr>
          <w:type w:val="continuous"/>
          <w:pgSz w:w="12240" w:h="15840"/>
          <w:pgMar w:top="820" w:bottom="0" w:left="360" w:right="540"/>
        </w:sectPr>
      </w:pPr>
      <w:r>
        <w:pict>
          <v:group style="position:absolute;margin-left:24pt;margin-top:4.83594pt;width:3pt;height:2.99985pt;mso-position-horizontal-relative:page;mso-position-vertical-relative:paragraph;z-index:-471" coordorigin="480,97" coordsize="60,60">
            <v:shape style="position:absolute;left:480;top:97;width:60;height:60" coordorigin="480,97" coordsize="60,60" path="m540,127l540,131,539,135,538,138,536,142,534,145,528,151,525,153,521,154,518,156,514,157,506,157,502,156,499,154,495,153,492,151,486,145,484,142,482,138,481,135,480,131,480,123,481,119,482,115,484,112,486,108,492,103,495,101,499,99,502,97,506,97,514,97,518,97,521,99,525,101,528,103,534,108,536,112,538,115,539,119,540,123,540,127xe" filled="t" fillcolor="#37405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-3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1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b/>
          <w:color w:val="374050"/>
          <w:spacing w:val="-23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1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-19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1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74050"/>
          <w:spacing w:val="0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2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74050"/>
          <w:spacing w:val="-4"/>
          <w:w w:val="12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-20"/>
          <w:w w:val="12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1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80"/>
        <w:ind w:left="395"/>
      </w:pPr>
      <w:r>
        <w:pict>
          <v:group style="position:absolute;margin-left:0pt;margin-top:0pt;width:612pt;height:245.198pt;mso-position-horizontal-relative:page;mso-position-vertical-relative:page;z-index:-470" coordorigin="0,0" coordsize="12240,4904">
            <v:shape style="position:absolute;left:-115;top:-259;width:12470;height:4651" coordorigin="-115,-259" coordsize="12470,4651" path="m0,0l0,15,12240,15,12240,0,0,0xe" filled="t" fillcolor="#000000" stroked="f">
              <v:path arrowok="t"/>
              <v:fill/>
            </v:shape>
            <v:shape style="position:absolute;left:-115;top:-259;width:12470;height:4651" coordorigin="-115,-259" coordsize="12470,4651" path="m0,15l0,15,0,4140,12120,4140,119,4140,61,4122,23,4075,15,4035,15,15e" filled="t" fillcolor="#000000" stroked="f">
              <v:path arrowok="t"/>
              <v:fill/>
            </v:shape>
            <v:shape style="position:absolute;left:-115;top:-259;width:12470;height:4651" coordorigin="-115,-259" coordsize="12470,4651" path="m12225,15l12225,4036,12207,4094,12160,4132,12120,4140,12240,4140,12240,4036,12240,15e" filled="t" fillcolor="#000000" stroked="f">
              <v:path arrowok="t"/>
              <v:fill/>
            </v:shape>
            <v:shape style="position:absolute;left:-115;top:-259;width:12470;height:4651" coordorigin="-115,-259" coordsize="12470,4651" path="m0,4140l0,4392,12240,4392,12240,4140e" filled="t" fillcolor="#000000" stroked="f">
              <v:path arrowok="t"/>
              <v:fill/>
            </v:shape>
            <v:shape style="position:absolute;left:-446;top:-677;width:13133;height:5578" coordorigin="-446,-677" coordsize="13133,5578" path="m0,0l0,15,12240,15,12240,0,0,0xe" filled="t" fillcolor="#000000" stroked="f">
              <v:path arrowok="t"/>
              <v:fill/>
            </v:shape>
            <v:shape style="position:absolute;left:-446;top:-677;width:13133;height:5578" coordorigin="-446,-677" coordsize="13133,5578" path="m0,15l0,15,0,4140,12120,4140,119,4140,61,4122,23,4075,15,4035,15,15e" filled="t" fillcolor="#000000" stroked="f">
              <v:path arrowok="t"/>
              <v:fill/>
            </v:shape>
            <v:shape style="position:absolute;left:-446;top:-677;width:13133;height:5578" coordorigin="-446,-677" coordsize="13133,5578" path="m12225,15l12225,4036,12207,4094,12160,4132,12120,4140,12240,4140,12240,4036,12240,15e" filled="t" fillcolor="#000000" stroked="f">
              <v:path arrowok="t"/>
              <v:fill/>
            </v:shape>
            <v:shape style="position:absolute;left:-446;top:-677;width:13133;height:5578" coordorigin="-446,-677" coordsize="13133,5578" path="m0,4140l0,4901,12240,4901,12240,4140e" filled="t" fillcolor="#000000" stroked="f">
              <v:path arrowok="t"/>
              <v:fill/>
            </v:shape>
            <v:shape style="position:absolute;left:0;top:0;width:12240;height:4895" coordorigin="0,0" coordsize="12240,4895" path="m12136,4894l12143,4893,12151,4891,12159,4888,12166,4884,12173,4881,12180,4877,12187,4871,12193,4866,12228,4817,12240,4763,12240,0,0,0,0,4754,0,4763,1,4772,2,4781,4,4791,6,4799,9,4808,12,4817,16,4825,20,4832,25,4840,30,4847,35,4854,41,4860,97,4893,112,4895,12128,4895,12136,4894xe" filled="t" fillcolor="#FFFFFF" stroked="f">
              <v:path arrowok="t"/>
              <v:fill/>
            </v:shape>
            <v:shape style="position:absolute;left:480;top:1507;width:11280;height:0" coordorigin="480,1507" coordsize="11280,0" path="m480,1507l11760,1507e" filled="f" stroked="t" strokeweight="0.85pt" strokecolor="#E4E7EB">
              <v:path arrowok="t"/>
            </v:shape>
            <v:shape style="position:absolute;left:480;top:120;width:60;height:60" coordorigin="480,120" coordsize="60,60" path="m540,150l540,154,539,158,538,161,536,165,534,168,528,174,525,176,521,178,518,179,514,180,506,180,502,179,499,178,495,176,492,174,486,168,484,165,482,161,481,158,480,154,480,146,481,142,482,139,484,135,486,132,492,126,495,124,499,122,502,121,506,120,514,120,518,121,521,122,525,124,528,126,534,132,536,135,538,139,539,142,540,146,540,150xe" filled="t" fillcolor="#374050" stroked="f">
              <v:path arrowok="t"/>
              <v:fill/>
            </v:shape>
            <v:shape style="position:absolute;left:480;top:540;width:60;height:60" coordorigin="480,540" coordsize="60,60" path="m540,570l540,574,539,578,538,581,536,585,534,588,528,594,525,596,521,598,518,599,514,600,506,600,502,599,499,598,495,596,492,594,486,588,484,585,482,581,481,578,480,574,480,566,481,562,482,559,484,555,486,552,492,546,495,544,499,542,502,541,506,540,514,540,518,541,521,542,525,544,528,546,534,552,536,555,538,559,539,562,540,566,540,570xe" filled="t" fillcolor="#37405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74050"/>
          <w:spacing w:val="-6"/>
          <w:w w:val="100"/>
          <w:position w:val="-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1"/>
          <w:w w:val="100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00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37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2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2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-13"/>
          <w:w w:val="122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2"/>
          <w:w w:val="122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2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2"/>
          <w:position w:val="-4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74050"/>
          <w:spacing w:val="-15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2"/>
          <w:position w:val="-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b/>
          <w:color w:val="374050"/>
          <w:spacing w:val="-17"/>
          <w:w w:val="122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color w:val="374050"/>
          <w:spacing w:val="-3"/>
          <w:w w:val="122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2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position w:val="-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6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-1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-4"/>
          <w:w w:val="123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5"/>
          <w:w w:val="123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5"/>
          <w:w w:val="123"/>
          <w:position w:val="-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position w:val="-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-2"/>
          <w:w w:val="123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20"/>
          <w:w w:val="123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position w:val="-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74050"/>
          <w:spacing w:val="2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position w:val="-4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color w:val="374050"/>
          <w:spacing w:val="-17"/>
          <w:w w:val="124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2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-2"/>
          <w:w w:val="120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24"/>
          <w:w w:val="12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-1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position w:val="-4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74050"/>
          <w:spacing w:val="-6"/>
          <w:w w:val="122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2"/>
          <w:w w:val="141"/>
          <w:position w:val="-4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position w:val="-4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74050"/>
          <w:spacing w:val="-4"/>
          <w:w w:val="115"/>
          <w:position w:val="-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atLeast" w:line="300"/>
        <w:ind w:left="120" w:right="84" w:firstLine="275"/>
      </w:pPr>
      <w:r>
        <w:rPr>
          <w:rFonts w:cs="Times New Roman" w:hAnsi="Times New Roman" w:eastAsia="Times New Roman" w:ascii="Times New Roman"/>
          <w:color w:val="374050"/>
          <w:w w:val="9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9"/>
          <w:w w:val="12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-26"/>
          <w:w w:val="12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11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-11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2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2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74050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-4"/>
          <w:w w:val="11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-12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74050"/>
          <w:spacing w:val="-8"/>
          <w:w w:val="9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9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74050"/>
          <w:spacing w:val="1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3"/>
          <w:w w:val="12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17"/>
          <w:w w:val="12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-14"/>
          <w:w w:val="12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2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-4"/>
          <w:w w:val="12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20"/>
          <w:w w:val="12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74050"/>
          <w:spacing w:val="-2"/>
          <w:w w:val="1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27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374050"/>
          <w:spacing w:val="-21"/>
          <w:w w:val="12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4050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12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-2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4050"/>
          <w:spacing w:val="0"/>
          <w:w w:val="13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-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4050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0"/>
          <w:w w:val="12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4050"/>
          <w:spacing w:val="0"/>
          <w:w w:val="8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4050"/>
          <w:spacing w:val="0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2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4050"/>
          <w:spacing w:val="-2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4050"/>
          <w:spacing w:val="-38"/>
          <w:w w:val="13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4050"/>
          <w:spacing w:val="0"/>
          <w:w w:val="11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74"/>
        <w:ind w:left="5063" w:right="4622"/>
      </w:pPr>
      <w:r>
        <w:rPr>
          <w:rFonts w:cs="Times New Roman" w:hAnsi="Times New Roman" w:eastAsia="Times New Roman" w:ascii="Times New Roman"/>
          <w:color w:val="24262B"/>
          <w:spacing w:val="-4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62B"/>
          <w:spacing w:val="-2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62B"/>
          <w:spacing w:val="0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62B"/>
          <w:spacing w:val="0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62B"/>
          <w:spacing w:val="1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62B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62B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62B"/>
          <w:spacing w:val="0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62B"/>
          <w:spacing w:val="0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62B"/>
          <w:spacing w:val="-2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62B"/>
          <w:spacing w:val="-31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62B"/>
          <w:spacing w:val="0"/>
          <w:w w:val="11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4335" w:right="3878"/>
      </w:pPr>
      <w:r>
        <w:rPr>
          <w:rFonts w:cs="Times New Roman" w:hAnsi="Times New Roman" w:eastAsia="Times New Roman" w:ascii="Times New Roman"/>
          <w:b/>
          <w:color w:val="374050"/>
          <w:w w:val="7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color w:val="374050"/>
          <w:w w:val="11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-8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3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color w:val="374050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1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color w:val="374050"/>
          <w:spacing w:val="-29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2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37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b/>
          <w:color w:val="374050"/>
          <w:spacing w:val="-5"/>
          <w:w w:val="9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-4"/>
          <w:w w:val="13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32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b/>
          <w:color w:val="374050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74050"/>
          <w:spacing w:val="-1"/>
          <w:w w:val="9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1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color w:val="374050"/>
          <w:spacing w:val="0"/>
          <w:w w:val="14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4931" w:right="4458"/>
      </w:pPr>
      <w:r>
        <w:rPr>
          <w:rFonts w:cs="Times New Roman" w:hAnsi="Times New Roman" w:eastAsia="Times New Roman" w:ascii="Times New Roman"/>
          <w:color w:val="24262B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24262B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4262B"/>
          <w:spacing w:val="-7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4262B"/>
          <w:spacing w:val="0"/>
          <w:w w:val="106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24262B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4262B"/>
          <w:spacing w:val="0"/>
          <w:w w:val="100"/>
          <w:sz w:val="18"/>
          <w:szCs w:val="18"/>
        </w:rPr>
        <w:t>55</w:t>
      </w:r>
      <w:r>
        <w:rPr>
          <w:rFonts w:cs="Times New Roman" w:hAnsi="Times New Roman" w:eastAsia="Times New Roman" w:ascii="Times New Roman"/>
          <w:color w:val="24262B"/>
          <w:spacing w:val="4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4262B"/>
          <w:spacing w:val="0"/>
          <w:w w:val="127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color w:val="24262B"/>
          <w:spacing w:val="0"/>
          <w:w w:val="127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color w:val="24262B"/>
          <w:spacing w:val="0"/>
          <w:w w:val="127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color w:val="24262B"/>
          <w:spacing w:val="0"/>
          <w:w w:val="127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color w:val="24262B"/>
          <w:spacing w:val="-6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4262B"/>
          <w:spacing w:val="0"/>
          <w:w w:val="127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24262B"/>
          <w:spacing w:val="0"/>
          <w:w w:val="127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color w:val="24262B"/>
          <w:spacing w:val="0"/>
          <w:w w:val="127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color w:val="24262B"/>
          <w:spacing w:val="0"/>
          <w:w w:val="127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93"/>
        <w:ind w:left="4179" w:right="3733"/>
      </w:pPr>
      <w:r>
        <w:rPr>
          <w:rFonts w:cs="Times New Roman" w:hAnsi="Times New Roman" w:eastAsia="Times New Roman" w:ascii="Times New Roman"/>
          <w:color w:val="24262B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4262B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24262B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4262B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4262B"/>
          <w:spacing w:val="-11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4262B"/>
          <w:spacing w:val="0"/>
          <w:w w:val="106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24262B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4262B"/>
          <w:spacing w:val="0"/>
          <w:w w:val="89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24262B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24262B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4262B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4262B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4262B"/>
          <w:spacing w:val="0"/>
          <w:w w:val="12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24262B"/>
          <w:spacing w:val="0"/>
          <w:w w:val="12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4262B"/>
          <w:spacing w:val="-18"/>
          <w:w w:val="121"/>
          <w:sz w:val="18"/>
          <w:szCs w:val="18"/>
        </w:rPr>
        <w:t>n</w:t>
      </w:r>
      <w:hyperlink r:id="rId7">
        <w:r>
          <w:rPr>
            <w:rFonts w:cs="Times New Roman" w:hAnsi="Times New Roman" w:eastAsia="Times New Roman" w:ascii="Times New Roman"/>
            <w:color w:val="24262B"/>
            <w:spacing w:val="-1"/>
            <w:w w:val="118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25"/>
            <w:sz w:val="18"/>
            <w:szCs w:val="18"/>
          </w:rPr>
          <w:t>p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34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color w:val="24262B"/>
            <w:spacing w:val="-3"/>
            <w:w w:val="115"/>
            <w:sz w:val="18"/>
            <w:szCs w:val="18"/>
          </w:rPr>
          <w:t>r</w:t>
        </w:r>
        <w:r>
          <w:rPr>
            <w:rFonts w:cs="Times New Roman" w:hAnsi="Times New Roman" w:eastAsia="Times New Roman" w:ascii="Times New Roman"/>
            <w:color w:val="24262B"/>
            <w:spacing w:val="-3"/>
            <w:w w:val="134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color w:val="24262B"/>
            <w:spacing w:val="-12"/>
            <w:w w:val="127"/>
            <w:sz w:val="18"/>
            <w:szCs w:val="18"/>
          </w:rPr>
          <w:t>z</w:t>
        </w:r>
        <w:r>
          <w:rPr>
            <w:rFonts w:cs="Times New Roman" w:hAnsi="Times New Roman" w:eastAsia="Times New Roman" w:ascii="Times New Roman"/>
            <w:color w:val="24262B"/>
            <w:spacing w:val="-4"/>
            <w:w w:val="107"/>
            <w:sz w:val="18"/>
            <w:szCs w:val="18"/>
          </w:rPr>
          <w:t>@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2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25"/>
            <w:sz w:val="18"/>
            <w:szCs w:val="18"/>
          </w:rPr>
          <w:t>b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32"/>
            <w:sz w:val="18"/>
            <w:szCs w:val="18"/>
          </w:rPr>
          <w:t>c</w:t>
        </w:r>
        <w:r>
          <w:rPr>
            <w:rFonts w:cs="Times New Roman" w:hAnsi="Times New Roman" w:eastAsia="Times New Roman" w:ascii="Times New Roman"/>
            <w:color w:val="24262B"/>
            <w:spacing w:val="-9"/>
            <w:w w:val="138"/>
            <w:sz w:val="18"/>
            <w:szCs w:val="18"/>
          </w:rPr>
          <w:t>s</w:t>
        </w:r>
        <w:r>
          <w:rPr>
            <w:rFonts w:cs="Times New Roman" w:hAnsi="Times New Roman" w:eastAsia="Times New Roman" w:ascii="Times New Roman"/>
            <w:color w:val="24262B"/>
            <w:spacing w:val="-1"/>
            <w:w w:val="118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32"/>
            <w:sz w:val="18"/>
            <w:szCs w:val="18"/>
          </w:rPr>
          <w:t>c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22"/>
            <w:sz w:val="18"/>
            <w:szCs w:val="18"/>
          </w:rPr>
          <w:t>o</w:t>
        </w:r>
        <w:r>
          <w:rPr>
            <w:rFonts w:cs="Times New Roman" w:hAnsi="Times New Roman" w:eastAsia="Times New Roman" w:ascii="Times New Roman"/>
            <w:color w:val="24262B"/>
            <w:spacing w:val="-9"/>
            <w:w w:val="115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color w:val="24262B"/>
            <w:spacing w:val="-1"/>
            <w:w w:val="118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15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color w:val="24262B"/>
            <w:spacing w:val="0"/>
            <w:w w:val="111"/>
            <w:sz w:val="18"/>
            <w:szCs w:val="18"/>
          </w:rPr>
          <w:t>x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93"/>
        <w:ind w:left="4344" w:right="3903"/>
      </w:pPr>
      <w:r>
        <w:rPr>
          <w:rFonts w:cs="Times New Roman" w:hAnsi="Times New Roman" w:eastAsia="Times New Roman" w:ascii="Times New Roman"/>
          <w:color w:val="24262B"/>
          <w:spacing w:val="-14"/>
          <w:w w:val="10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4262B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4262B"/>
          <w:spacing w:val="0"/>
          <w:w w:val="13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24262B"/>
          <w:spacing w:val="0"/>
          <w:w w:val="12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24262B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24262B"/>
          <w:spacing w:val="2"/>
          <w:w w:val="11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4262B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4262B"/>
          <w:spacing w:val="0"/>
          <w:w w:val="125"/>
          <w:sz w:val="18"/>
          <w:szCs w:val="18"/>
        </w:rPr>
        <w:t>dg</w:t>
      </w:r>
      <w:r>
        <w:rPr>
          <w:rFonts w:cs="Times New Roman" w:hAnsi="Times New Roman" w:eastAsia="Times New Roman" w:ascii="Times New Roman"/>
          <w:color w:val="24262B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4262B"/>
          <w:spacing w:val="-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4262B"/>
          <w:spacing w:val="0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24262B"/>
          <w:spacing w:val="0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24262B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4262B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4262B"/>
          <w:spacing w:val="0"/>
          <w:w w:val="12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24262B"/>
          <w:spacing w:val="3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4262B"/>
          <w:spacing w:val="0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4262B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4262B"/>
          <w:spacing w:val="0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4262B"/>
          <w:spacing w:val="0"/>
          <w:w w:val="125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24262B"/>
          <w:spacing w:val="-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4262B"/>
          <w:spacing w:val="0"/>
          <w:w w:val="11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4262B"/>
          <w:spacing w:val="0"/>
          <w:w w:val="115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24262B"/>
          <w:spacing w:val="0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4262B"/>
          <w:spacing w:val="-2"/>
          <w:w w:val="12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4262B"/>
          <w:spacing w:val="0"/>
          <w:w w:val="13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4262B"/>
          <w:spacing w:val="0"/>
          <w:w w:val="115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24262B"/>
          <w:spacing w:val="-18"/>
          <w:w w:val="13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4262B"/>
          <w:spacing w:val="0"/>
          <w:w w:val="118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sectPr>
      <w:pgSz w:w="12240" w:h="15840"/>
      <w:pgMar w:top="0" w:bottom="280" w:left="360" w:right="8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contacto@tbcs.com.mx" TargetMode="External"/><Relationship Id="rId5" Type="http://schemas.openxmlformats.org/officeDocument/2006/relationships/hyperlink" Target="mailto:rtmps@hotmail.com" TargetMode="External"/><Relationship Id="rId6" Type="http://schemas.openxmlformats.org/officeDocument/2006/relationships/image" Target="media/image1.jpg"/><Relationship Id="rId7" Type="http://schemas.openxmlformats.org/officeDocument/2006/relationships/hyperlink" Target="mailto:perez@tbcs.com.mx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